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70F59E" w14:textId="77777777" w:rsidR="00DF6D33" w:rsidRDefault="00000000">
      <w:pPr>
        <w:pStyle w:val="divname"/>
        <w:spacing w:before="160"/>
        <w:rPr>
          <w:rFonts w:ascii="Arial" w:eastAsia="Arial" w:hAnsi="Arial" w:cs="Arial"/>
        </w:rPr>
      </w:pPr>
      <w:r>
        <w:rPr>
          <w:rStyle w:val="span"/>
          <w:rFonts w:ascii="Arial" w:eastAsia="Arial" w:hAnsi="Arial" w:cs="Arial"/>
          <w:sz w:val="42"/>
          <w:szCs w:val="42"/>
        </w:rPr>
        <w:t>Swarnali</w:t>
      </w:r>
      <w:r>
        <w:rPr>
          <w:rFonts w:ascii="Arial" w:eastAsia="Arial" w:hAnsi="Arial" w:cs="Arial"/>
        </w:rPr>
        <w:t xml:space="preserve"> </w:t>
      </w:r>
      <w:r>
        <w:rPr>
          <w:rStyle w:val="span"/>
          <w:rFonts w:ascii="Arial" w:eastAsia="Arial" w:hAnsi="Arial" w:cs="Arial"/>
          <w:sz w:val="42"/>
          <w:szCs w:val="42"/>
        </w:rPr>
        <w:t>Roy</w:t>
      </w:r>
    </w:p>
    <w:p w14:paraId="4D8B5330" w14:textId="77777777" w:rsidR="00DF6D33" w:rsidRDefault="00000000">
      <w:pPr>
        <w:pStyle w:val="div"/>
        <w:spacing w:line="0" w:lineRule="atLeast"/>
        <w:rPr>
          <w:rFonts w:ascii="Arial" w:eastAsia="Arial" w:hAnsi="Arial" w:cs="Arial"/>
          <w:sz w:val="0"/>
          <w:szCs w:val="0"/>
        </w:rPr>
      </w:pPr>
      <w:r>
        <w:rPr>
          <w:rFonts w:ascii="Arial" w:eastAsia="Arial" w:hAnsi="Arial" w:cs="Arial"/>
          <w:sz w:val="0"/>
          <w:szCs w:val="0"/>
        </w:rPr>
        <w:t> </w:t>
      </w:r>
    </w:p>
    <w:p w14:paraId="75033964" w14:textId="70BD1797" w:rsidR="00DF6D33" w:rsidRDefault="00AB08C4">
      <w:pPr>
        <w:pStyle w:val="divaddress"/>
        <w:spacing w:before="60"/>
        <w:rPr>
          <w:rFonts w:ascii="Arial" w:eastAsia="Arial" w:hAnsi="Arial" w:cs="Arial"/>
        </w:rPr>
      </w:pPr>
      <w:r>
        <w:rPr>
          <w:rStyle w:val="span"/>
          <w:rFonts w:ascii="Arial" w:eastAsia="Arial" w:hAnsi="Arial" w:cs="Arial"/>
          <w:sz w:val="18"/>
          <w:szCs w:val="18"/>
        </w:rPr>
        <w:t>Kolkata, India | 8017816964 |</w:t>
      </w:r>
      <w:r>
        <w:rPr>
          <w:rFonts w:ascii="Arial" w:eastAsia="Arial" w:hAnsi="Arial" w:cs="Arial"/>
        </w:rPr>
        <w:t xml:space="preserve"> </w:t>
      </w:r>
      <w:r>
        <w:rPr>
          <w:rStyle w:val="span"/>
          <w:rFonts w:ascii="Arial" w:eastAsia="Arial" w:hAnsi="Arial" w:cs="Arial"/>
          <w:sz w:val="18"/>
          <w:szCs w:val="18"/>
        </w:rPr>
        <w:t>swarnali</w:t>
      </w:r>
      <w:r w:rsidR="00FB5A02">
        <w:rPr>
          <w:rStyle w:val="span"/>
          <w:rFonts w:ascii="Arial" w:eastAsia="Arial" w:hAnsi="Arial" w:cs="Arial"/>
          <w:sz w:val="18"/>
          <w:szCs w:val="18"/>
        </w:rPr>
        <w:t>.roy1114</w:t>
      </w:r>
      <w:r>
        <w:rPr>
          <w:rStyle w:val="span"/>
          <w:rFonts w:ascii="Arial" w:eastAsia="Arial" w:hAnsi="Arial" w:cs="Arial"/>
          <w:sz w:val="18"/>
          <w:szCs w:val="18"/>
        </w:rPr>
        <w:t>@gmail.com</w:t>
      </w:r>
    </w:p>
    <w:p w14:paraId="585B4F73" w14:textId="4203CF6F" w:rsidR="00540491" w:rsidRDefault="00000000" w:rsidP="00540491">
      <w:pPr>
        <w:pStyle w:val="divdocumentdivsectiontitle"/>
        <w:spacing w:before="160" w:after="6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Professional Summary</w:t>
      </w:r>
    </w:p>
    <w:p w14:paraId="6CD35AFA" w14:textId="157E1831" w:rsidR="00540491" w:rsidRPr="00540491" w:rsidRDefault="00540491" w:rsidP="00540491">
      <w:pPr>
        <w:pStyle w:val="divdocumentdivsectiontitle"/>
        <w:spacing w:before="160" w:after="60"/>
        <w:rPr>
          <w:rFonts w:ascii="Arial" w:eastAsia="Arial" w:hAnsi="Arial" w:cs="Arial"/>
          <w:color w:val="auto"/>
          <w:sz w:val="20"/>
          <w:szCs w:val="20"/>
        </w:rPr>
      </w:pPr>
      <w:r w:rsidRPr="00540491">
        <w:rPr>
          <w:rFonts w:ascii="Arial" w:eastAsia="Arial" w:hAnsi="Arial" w:cs="Arial"/>
          <w:color w:val="auto"/>
          <w:sz w:val="20"/>
          <w:szCs w:val="20"/>
        </w:rPr>
        <w:t xml:space="preserve">Highly motivated and adaptable professional with overall </w:t>
      </w:r>
      <w:r w:rsidR="003C7C8F" w:rsidRPr="00540491">
        <w:rPr>
          <w:rFonts w:ascii="Arial" w:eastAsia="Arial" w:hAnsi="Arial" w:cs="Arial"/>
          <w:color w:val="auto"/>
          <w:sz w:val="20"/>
          <w:szCs w:val="20"/>
        </w:rPr>
        <w:t>2 years</w:t>
      </w:r>
      <w:r w:rsidR="003C7C8F">
        <w:rPr>
          <w:rFonts w:ascii="Arial" w:eastAsia="Arial" w:hAnsi="Arial" w:cs="Arial"/>
          <w:color w:val="auto"/>
          <w:sz w:val="20"/>
          <w:szCs w:val="20"/>
        </w:rPr>
        <w:t xml:space="preserve"> of </w:t>
      </w:r>
      <w:r w:rsidR="003C7C8F" w:rsidRPr="00540491">
        <w:rPr>
          <w:rFonts w:ascii="Arial" w:eastAsia="Arial" w:hAnsi="Arial" w:cs="Arial"/>
          <w:color w:val="auto"/>
          <w:sz w:val="20"/>
          <w:szCs w:val="20"/>
        </w:rPr>
        <w:t>experience</w:t>
      </w:r>
      <w:r w:rsidRPr="00540491">
        <w:rPr>
          <w:rFonts w:ascii="Arial" w:eastAsia="Arial" w:hAnsi="Arial" w:cs="Arial"/>
          <w:color w:val="auto"/>
          <w:sz w:val="20"/>
          <w:szCs w:val="20"/>
        </w:rPr>
        <w:t xml:space="preserve"> with expertise in health care domain, </w:t>
      </w:r>
      <w:r>
        <w:rPr>
          <w:rFonts w:ascii="Arial" w:eastAsia="Arial" w:hAnsi="Arial" w:cs="Arial"/>
          <w:color w:val="auto"/>
          <w:sz w:val="20"/>
          <w:szCs w:val="20"/>
        </w:rPr>
        <w:t>as</w:t>
      </w:r>
      <w:r w:rsidR="003C7C8F">
        <w:rPr>
          <w:rFonts w:ascii="Arial" w:eastAsia="Arial" w:hAnsi="Arial" w:cs="Arial"/>
          <w:color w:val="auto"/>
          <w:sz w:val="20"/>
          <w:szCs w:val="20"/>
        </w:rPr>
        <w:t xml:space="preserve"> a front end developer</w:t>
      </w:r>
      <w:r w:rsidR="00596284">
        <w:rPr>
          <w:rFonts w:ascii="Arial" w:eastAsia="Arial" w:hAnsi="Arial" w:cs="Arial"/>
          <w:color w:val="auto"/>
          <w:sz w:val="20"/>
          <w:szCs w:val="20"/>
        </w:rPr>
        <w:t xml:space="preserve"> </w:t>
      </w:r>
      <w:r w:rsidR="00EF367F">
        <w:rPr>
          <w:rFonts w:ascii="Arial" w:eastAsia="Arial" w:hAnsi="Arial" w:cs="Arial"/>
          <w:color w:val="auto"/>
          <w:sz w:val="20"/>
          <w:szCs w:val="20"/>
        </w:rPr>
        <w:t xml:space="preserve">worked with HTML </w:t>
      </w:r>
      <w:r w:rsidR="00453D2E">
        <w:rPr>
          <w:rFonts w:ascii="Arial" w:eastAsia="Arial" w:hAnsi="Arial" w:cs="Arial"/>
          <w:color w:val="auto"/>
          <w:sz w:val="20"/>
          <w:szCs w:val="20"/>
        </w:rPr>
        <w:t>,</w:t>
      </w:r>
      <w:r w:rsidR="00EF367F">
        <w:rPr>
          <w:rFonts w:ascii="Arial" w:eastAsia="Arial" w:hAnsi="Arial" w:cs="Arial"/>
          <w:color w:val="auto"/>
          <w:sz w:val="20"/>
          <w:szCs w:val="20"/>
        </w:rPr>
        <w:t xml:space="preserve">CSS </w:t>
      </w:r>
      <w:r w:rsidR="00453D2E">
        <w:rPr>
          <w:rFonts w:ascii="Arial" w:eastAsia="Arial" w:hAnsi="Arial" w:cs="Arial"/>
          <w:color w:val="auto"/>
          <w:sz w:val="20"/>
          <w:szCs w:val="20"/>
        </w:rPr>
        <w:t>,</w:t>
      </w:r>
      <w:r w:rsidR="00EF367F">
        <w:rPr>
          <w:rFonts w:ascii="Arial" w:eastAsia="Arial" w:hAnsi="Arial" w:cs="Arial"/>
          <w:color w:val="auto"/>
          <w:sz w:val="20"/>
          <w:szCs w:val="20"/>
        </w:rPr>
        <w:t xml:space="preserve">JS </w:t>
      </w:r>
      <w:r w:rsidR="00453D2E">
        <w:rPr>
          <w:rFonts w:ascii="Arial" w:eastAsia="Arial" w:hAnsi="Arial" w:cs="Arial"/>
          <w:color w:val="auto"/>
          <w:sz w:val="20"/>
          <w:szCs w:val="20"/>
        </w:rPr>
        <w:t>,</w:t>
      </w:r>
      <w:r w:rsidR="00EF367F">
        <w:rPr>
          <w:rFonts w:ascii="Arial" w:eastAsia="Arial" w:hAnsi="Arial" w:cs="Arial"/>
          <w:color w:val="auto"/>
          <w:sz w:val="20"/>
          <w:szCs w:val="20"/>
        </w:rPr>
        <w:t xml:space="preserve">React JS </w:t>
      </w:r>
      <w:r w:rsidR="00596284">
        <w:rPr>
          <w:rFonts w:ascii="Arial" w:eastAsia="Arial" w:hAnsi="Arial" w:cs="Arial"/>
          <w:color w:val="auto"/>
          <w:sz w:val="20"/>
          <w:szCs w:val="20"/>
        </w:rPr>
        <w:t>and Pega</w:t>
      </w:r>
      <w:r w:rsidRPr="00540491">
        <w:rPr>
          <w:rFonts w:ascii="Arial" w:eastAsia="Arial" w:hAnsi="Arial" w:cs="Arial"/>
          <w:color w:val="auto"/>
          <w:sz w:val="20"/>
          <w:szCs w:val="20"/>
        </w:rPr>
        <w:t>. Experienced in agile methodology, process development, delivering clean, error-free, reliable code with release management, code debugging and knowledge in development tracking tools like JIRA. I bring a unique blend of technical expertise and a passion for creating exceptional web experiences. Seeking a challenging role as a Front End Web Developer</w:t>
      </w:r>
      <w:r w:rsidR="00181B6C">
        <w:rPr>
          <w:rFonts w:ascii="Arial" w:eastAsia="Arial" w:hAnsi="Arial" w:cs="Arial"/>
          <w:color w:val="auto"/>
          <w:sz w:val="20"/>
          <w:szCs w:val="20"/>
        </w:rPr>
        <w:t>.</w:t>
      </w:r>
    </w:p>
    <w:p w14:paraId="1C5E521F" w14:textId="77777777" w:rsidR="00DF6D33" w:rsidRDefault="00000000">
      <w:pPr>
        <w:pStyle w:val="divdocumentdivsectiontitle"/>
        <w:spacing w:before="160" w:after="6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Experience</w:t>
      </w:r>
    </w:p>
    <w:p w14:paraId="6981419B" w14:textId="509A418F" w:rsidR="00DF6D33" w:rsidRDefault="00212693">
      <w:pPr>
        <w:pStyle w:val="divdocumentsinglecolumn"/>
        <w:tabs>
          <w:tab w:val="right" w:pos="10286"/>
        </w:tabs>
        <w:spacing w:line="260" w:lineRule="atLeast"/>
        <w:rPr>
          <w:rFonts w:ascii="Arial" w:eastAsia="Arial" w:hAnsi="Arial" w:cs="Arial"/>
          <w:sz w:val="20"/>
          <w:szCs w:val="20"/>
        </w:rPr>
      </w:pPr>
      <w:r>
        <w:rPr>
          <w:rStyle w:val="spanjobtitle"/>
          <w:rFonts w:ascii="Arial" w:eastAsia="Arial" w:hAnsi="Arial" w:cs="Arial"/>
          <w:sz w:val="20"/>
          <w:szCs w:val="20"/>
        </w:rPr>
        <w:t>Software Developer</w:t>
      </w:r>
      <w:r>
        <w:rPr>
          <w:rStyle w:val="singlecolumnspanpaddedlinenth-child1"/>
          <w:rFonts w:ascii="Arial" w:eastAsia="Arial" w:hAnsi="Arial" w:cs="Arial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r>
        <w:rPr>
          <w:rStyle w:val="spanjobdates"/>
          <w:rFonts w:ascii="Arial" w:eastAsia="Arial" w:hAnsi="Arial" w:cs="Arial"/>
          <w:sz w:val="20"/>
          <w:szCs w:val="20"/>
        </w:rPr>
        <w:t>0</w:t>
      </w:r>
      <w:r w:rsidR="00BD0719">
        <w:rPr>
          <w:rStyle w:val="spanjobdates"/>
          <w:rFonts w:ascii="Arial" w:eastAsia="Arial" w:hAnsi="Arial" w:cs="Arial"/>
          <w:sz w:val="20"/>
          <w:szCs w:val="20"/>
        </w:rPr>
        <w:t>8</w:t>
      </w:r>
      <w:r>
        <w:rPr>
          <w:rStyle w:val="spanjobdates"/>
          <w:rFonts w:ascii="Arial" w:eastAsia="Arial" w:hAnsi="Arial" w:cs="Arial"/>
          <w:sz w:val="20"/>
          <w:szCs w:val="20"/>
        </w:rPr>
        <w:t>/2021 to</w:t>
      </w:r>
      <w:r w:rsidR="001E30A0">
        <w:rPr>
          <w:rStyle w:val="spanjobdates"/>
          <w:rFonts w:ascii="Arial" w:eastAsia="Arial" w:hAnsi="Arial" w:cs="Arial"/>
          <w:sz w:val="20"/>
          <w:szCs w:val="20"/>
        </w:rPr>
        <w:t xml:space="preserve"> </w:t>
      </w:r>
      <w:r w:rsidR="00DF1125">
        <w:rPr>
          <w:rStyle w:val="spanjobdates"/>
          <w:rFonts w:ascii="Arial" w:eastAsia="Arial" w:hAnsi="Arial" w:cs="Arial"/>
          <w:sz w:val="20"/>
          <w:szCs w:val="20"/>
        </w:rPr>
        <w:t>08</w:t>
      </w:r>
      <w:r w:rsidR="001E30A0">
        <w:rPr>
          <w:rStyle w:val="spanjobdates"/>
          <w:rFonts w:ascii="Arial" w:eastAsia="Arial" w:hAnsi="Arial" w:cs="Arial"/>
          <w:sz w:val="20"/>
          <w:szCs w:val="20"/>
        </w:rPr>
        <w:t>/2023</w:t>
      </w:r>
    </w:p>
    <w:p w14:paraId="7C37949F" w14:textId="77777777" w:rsidR="00366847" w:rsidRDefault="00000000">
      <w:pPr>
        <w:pStyle w:val="spanpaddedline"/>
        <w:tabs>
          <w:tab w:val="right" w:pos="10286"/>
        </w:tabs>
        <w:spacing w:line="260" w:lineRule="atLeast"/>
        <w:rPr>
          <w:rFonts w:ascii="Arial" w:eastAsia="Arial" w:hAnsi="Arial" w:cs="Arial"/>
          <w:sz w:val="20"/>
          <w:szCs w:val="20"/>
        </w:rPr>
      </w:pPr>
      <w:r>
        <w:rPr>
          <w:rStyle w:val="spancompanyname"/>
          <w:rFonts w:ascii="Arial" w:eastAsia="Arial" w:hAnsi="Arial" w:cs="Arial"/>
          <w:sz w:val="20"/>
          <w:szCs w:val="20"/>
        </w:rPr>
        <w:t>INFOSYS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1EBEC90D" w14:textId="399C458D" w:rsidR="00DF6D33" w:rsidRDefault="00000000" w:rsidP="00366847">
      <w:pPr>
        <w:pStyle w:val="spanpaddedline"/>
        <w:tabs>
          <w:tab w:val="right" w:pos="10286"/>
        </w:tabs>
        <w:spacing w:line="260" w:lineRule="atLeast"/>
        <w:rPr>
          <w:rFonts w:ascii="Arial" w:eastAsia="Arial" w:hAnsi="Arial" w:cs="Arial"/>
          <w:sz w:val="20"/>
          <w:szCs w:val="20"/>
        </w:rPr>
      </w:pP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r w:rsidR="00AB08C4">
        <w:rPr>
          <w:rStyle w:val="spanjoblocation"/>
          <w:rFonts w:ascii="Arial" w:eastAsia="Arial" w:hAnsi="Arial" w:cs="Arial"/>
          <w:sz w:val="20"/>
          <w:szCs w:val="20"/>
        </w:rPr>
        <w:t>K</w:t>
      </w:r>
      <w:r>
        <w:rPr>
          <w:rStyle w:val="spanjoblocation"/>
          <w:rFonts w:ascii="Arial" w:eastAsia="Arial" w:hAnsi="Arial" w:cs="Arial"/>
          <w:sz w:val="20"/>
          <w:szCs w:val="20"/>
        </w:rPr>
        <w:t>olkata,</w:t>
      </w:r>
      <w:r>
        <w:rPr>
          <w:rStyle w:val="datesWrapper"/>
          <w:rFonts w:ascii="Arial" w:eastAsia="Arial" w:hAnsi="Arial" w:cs="Arial"/>
          <w:sz w:val="20"/>
          <w:szCs w:val="20"/>
        </w:rPr>
        <w:t xml:space="preserve"> </w:t>
      </w:r>
      <w:r>
        <w:rPr>
          <w:rStyle w:val="spanjoblocation"/>
          <w:rFonts w:ascii="Arial" w:eastAsia="Arial" w:hAnsi="Arial" w:cs="Arial"/>
          <w:sz w:val="20"/>
          <w:szCs w:val="20"/>
        </w:rPr>
        <w:t>INDIA</w:t>
      </w:r>
      <w:r>
        <w:rPr>
          <w:rStyle w:val="datesWrapper"/>
          <w:rFonts w:ascii="Arial" w:eastAsia="Arial" w:hAnsi="Arial" w:cs="Arial"/>
          <w:sz w:val="20"/>
          <w:szCs w:val="20"/>
        </w:rPr>
        <w:t xml:space="preserve"> </w:t>
      </w:r>
    </w:p>
    <w:p w14:paraId="1833C739" w14:textId="77777777" w:rsidR="00DF6D33" w:rsidRDefault="00000000" w:rsidP="00091ECF">
      <w:pPr>
        <w:pStyle w:val="ulli"/>
        <w:numPr>
          <w:ilvl w:val="0"/>
          <w:numId w:val="6"/>
        </w:numPr>
        <w:spacing w:line="260" w:lineRule="atLeast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Experienced in agile methodology and the process of development to meet business requirement within given time</w:t>
      </w:r>
    </w:p>
    <w:p w14:paraId="2473F609" w14:textId="120072EB" w:rsidR="00091ECF" w:rsidRDefault="00091ECF" w:rsidP="00091ECF">
      <w:pPr>
        <w:pStyle w:val="ulli"/>
        <w:numPr>
          <w:ilvl w:val="0"/>
          <w:numId w:val="6"/>
        </w:numPr>
        <w:spacing w:line="260" w:lineRule="atLeast"/>
        <w:rPr>
          <w:rStyle w:val="span"/>
          <w:rFonts w:ascii="Arial" w:eastAsia="Arial" w:hAnsi="Arial" w:cs="Arial"/>
          <w:sz w:val="20"/>
          <w:szCs w:val="20"/>
        </w:rPr>
      </w:pPr>
      <w:r w:rsidRPr="00091ECF">
        <w:rPr>
          <w:rStyle w:val="span"/>
          <w:rFonts w:ascii="Arial" w:eastAsia="Arial" w:hAnsi="Arial" w:cs="Arial"/>
          <w:sz w:val="20"/>
          <w:szCs w:val="20"/>
        </w:rPr>
        <w:t>Strong understanding of responsive web design principles for seamless user experiences.</w:t>
      </w:r>
    </w:p>
    <w:p w14:paraId="7E91225D" w14:textId="141E93C5" w:rsidR="001E30A0" w:rsidRDefault="00366847" w:rsidP="00091ECF">
      <w:pPr>
        <w:pStyle w:val="ulli"/>
        <w:numPr>
          <w:ilvl w:val="0"/>
          <w:numId w:val="6"/>
        </w:numPr>
        <w:spacing w:line="260" w:lineRule="atLeast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Worked with</w:t>
      </w:r>
      <w:r w:rsidR="001E30A0">
        <w:rPr>
          <w:rStyle w:val="span"/>
          <w:rFonts w:ascii="Arial" w:eastAsia="Arial" w:hAnsi="Arial" w:cs="Arial"/>
          <w:sz w:val="20"/>
          <w:szCs w:val="20"/>
        </w:rPr>
        <w:t xml:space="preserve"> HTML and CSS in Pega to create and improvise UIUX </w:t>
      </w:r>
    </w:p>
    <w:p w14:paraId="501A83FF" w14:textId="6A09DEBC" w:rsidR="00EC6778" w:rsidRPr="00366847" w:rsidRDefault="00EC6778" w:rsidP="00091ECF">
      <w:pPr>
        <w:pStyle w:val="ulli"/>
        <w:numPr>
          <w:ilvl w:val="0"/>
          <w:numId w:val="6"/>
        </w:numPr>
        <w:spacing w:line="260" w:lineRule="atLeast"/>
        <w:rPr>
          <w:rFonts w:ascii="Arial" w:eastAsia="Arial" w:hAnsi="Arial" w:cs="Arial"/>
          <w:sz w:val="20"/>
          <w:szCs w:val="20"/>
        </w:rPr>
      </w:pPr>
      <w:r w:rsidRPr="00366847">
        <w:rPr>
          <w:rFonts w:ascii="Arial" w:hAnsi="Arial" w:cs="Arial"/>
          <w:sz w:val="20"/>
          <w:szCs w:val="20"/>
        </w:rPr>
        <w:t xml:space="preserve">Extensively utilized CSS to customize the appearance </w:t>
      </w:r>
      <w:r w:rsidR="00453D2E">
        <w:rPr>
          <w:rFonts w:ascii="Arial" w:hAnsi="Arial" w:cs="Arial"/>
          <w:sz w:val="20"/>
          <w:szCs w:val="20"/>
        </w:rPr>
        <w:t xml:space="preserve">and </w:t>
      </w:r>
      <w:r w:rsidRPr="00366847">
        <w:rPr>
          <w:rFonts w:ascii="Arial" w:hAnsi="Arial" w:cs="Arial"/>
          <w:sz w:val="20"/>
          <w:szCs w:val="20"/>
        </w:rPr>
        <w:t>to modify the layout, typography, colors, and other visual aspects of the user interface.</w:t>
      </w:r>
    </w:p>
    <w:p w14:paraId="50B65206" w14:textId="6E4EEA15" w:rsidR="00DF6D33" w:rsidRDefault="00000000" w:rsidP="00091ECF">
      <w:pPr>
        <w:pStyle w:val="ulli"/>
        <w:numPr>
          <w:ilvl w:val="0"/>
          <w:numId w:val="6"/>
        </w:numPr>
        <w:spacing w:line="260" w:lineRule="atLeast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 xml:space="preserve">Involved in various phase of lifecycle of software development life cycle(SDLC) </w:t>
      </w:r>
    </w:p>
    <w:p w14:paraId="714A44BB" w14:textId="1FF55C76" w:rsidR="00015679" w:rsidRDefault="00000000" w:rsidP="00091ECF">
      <w:pPr>
        <w:pStyle w:val="ulli"/>
        <w:numPr>
          <w:ilvl w:val="0"/>
          <w:numId w:val="6"/>
        </w:numPr>
        <w:spacing w:line="260" w:lineRule="atLeast"/>
        <w:rPr>
          <w:rStyle w:val="span"/>
          <w:rFonts w:ascii="Arial" w:eastAsia="Arial" w:hAnsi="Arial" w:cs="Arial"/>
          <w:sz w:val="20"/>
          <w:szCs w:val="20"/>
        </w:rPr>
      </w:pPr>
      <w:r>
        <w:rPr>
          <w:rStyle w:val="span"/>
          <w:rFonts w:ascii="Arial" w:eastAsia="Arial" w:hAnsi="Arial" w:cs="Arial"/>
          <w:sz w:val="20"/>
          <w:szCs w:val="20"/>
        </w:rPr>
        <w:t>Coordinated quality testing with assurance team and partnered on resolving defects</w:t>
      </w:r>
    </w:p>
    <w:p w14:paraId="0B642E2C" w14:textId="64D38D19" w:rsidR="00366847" w:rsidRPr="00366847" w:rsidRDefault="00366847" w:rsidP="00091ECF">
      <w:pPr>
        <w:pStyle w:val="spanpaddedline"/>
        <w:numPr>
          <w:ilvl w:val="0"/>
          <w:numId w:val="6"/>
        </w:numPr>
        <w:tabs>
          <w:tab w:val="right" w:pos="10286"/>
        </w:tabs>
        <w:spacing w:line="260" w:lineRule="atLeast"/>
        <w:rPr>
          <w:rStyle w:val="datesWrapper"/>
          <w:rFonts w:ascii="Arial" w:eastAsia="Arial" w:hAnsi="Arial" w:cs="Arial"/>
          <w:sz w:val="20"/>
          <w:szCs w:val="20"/>
        </w:rPr>
      </w:pPr>
      <w:r w:rsidRPr="00366847">
        <w:rPr>
          <w:rStyle w:val="datesWrapper"/>
          <w:rFonts w:ascii="Arial" w:eastAsia="Arial" w:hAnsi="Arial" w:cs="Arial"/>
          <w:sz w:val="20"/>
          <w:szCs w:val="20"/>
        </w:rPr>
        <w:t xml:space="preserve">Designed and implemented dynamic </w:t>
      </w:r>
      <w:r w:rsidR="00453D2E">
        <w:rPr>
          <w:rStyle w:val="datesWrapper"/>
          <w:rFonts w:ascii="Arial" w:eastAsia="Arial" w:hAnsi="Arial" w:cs="Arial"/>
          <w:sz w:val="20"/>
          <w:szCs w:val="20"/>
        </w:rPr>
        <w:t xml:space="preserve">responsive </w:t>
      </w:r>
      <w:r w:rsidRPr="00366847">
        <w:rPr>
          <w:rStyle w:val="datesWrapper"/>
          <w:rFonts w:ascii="Arial" w:eastAsia="Arial" w:hAnsi="Arial" w:cs="Arial"/>
          <w:sz w:val="20"/>
          <w:szCs w:val="20"/>
        </w:rPr>
        <w:t>forms . This involved creating form layouts, styling form elements, and applying form validation rules.</w:t>
      </w:r>
    </w:p>
    <w:p w14:paraId="744ED9D4" w14:textId="21EF96E3" w:rsidR="00366847" w:rsidRDefault="00366847" w:rsidP="00091ECF">
      <w:pPr>
        <w:pStyle w:val="ulli"/>
        <w:numPr>
          <w:ilvl w:val="0"/>
          <w:numId w:val="6"/>
        </w:numPr>
        <w:spacing w:line="260" w:lineRule="atLeast"/>
        <w:rPr>
          <w:rStyle w:val="datesWrapper"/>
          <w:rFonts w:ascii="Arial" w:eastAsia="Arial" w:hAnsi="Arial" w:cs="Arial"/>
          <w:sz w:val="20"/>
          <w:szCs w:val="20"/>
        </w:rPr>
      </w:pPr>
      <w:r w:rsidRPr="00366847">
        <w:rPr>
          <w:rStyle w:val="datesWrapper"/>
          <w:rFonts w:ascii="Arial" w:eastAsia="Arial" w:hAnsi="Arial" w:cs="Arial"/>
          <w:sz w:val="20"/>
          <w:szCs w:val="20"/>
        </w:rPr>
        <w:t xml:space="preserve">Collaborated closely with UX designers to bring their designs to life. This </w:t>
      </w:r>
      <w:r>
        <w:rPr>
          <w:rStyle w:val="datesWrapper"/>
          <w:rFonts w:ascii="Arial" w:eastAsia="Arial" w:hAnsi="Arial" w:cs="Arial"/>
          <w:sz w:val="20"/>
          <w:szCs w:val="20"/>
        </w:rPr>
        <w:t xml:space="preserve">  </w:t>
      </w:r>
      <w:r w:rsidRPr="00366847">
        <w:rPr>
          <w:rStyle w:val="datesWrapper"/>
          <w:rFonts w:ascii="Arial" w:eastAsia="Arial" w:hAnsi="Arial" w:cs="Arial"/>
          <w:sz w:val="20"/>
          <w:szCs w:val="20"/>
        </w:rPr>
        <w:t xml:space="preserve">collaboration involved understanding design requirements, translating them into  UI components, and </w:t>
      </w:r>
      <w:r>
        <w:rPr>
          <w:rStyle w:val="datesWrapper"/>
          <w:rFonts w:ascii="Arial" w:eastAsia="Arial" w:hAnsi="Arial" w:cs="Arial"/>
          <w:sz w:val="20"/>
          <w:szCs w:val="20"/>
        </w:rPr>
        <w:t xml:space="preserve"> </w:t>
      </w:r>
      <w:r w:rsidR="00091ECF">
        <w:rPr>
          <w:rStyle w:val="datesWrapper"/>
          <w:rFonts w:ascii="Arial" w:eastAsia="Arial" w:hAnsi="Arial" w:cs="Arial"/>
          <w:sz w:val="20"/>
          <w:szCs w:val="20"/>
        </w:rPr>
        <w:t xml:space="preserve">   </w:t>
      </w:r>
      <w:r w:rsidRPr="00366847">
        <w:rPr>
          <w:rStyle w:val="datesWrapper"/>
          <w:rFonts w:ascii="Arial" w:eastAsia="Arial" w:hAnsi="Arial" w:cs="Arial"/>
          <w:sz w:val="20"/>
          <w:szCs w:val="20"/>
        </w:rPr>
        <w:t>ensuring the design integrity was maintained.</w:t>
      </w:r>
    </w:p>
    <w:p w14:paraId="7F95877A" w14:textId="7F7C4FCA" w:rsidR="00366847" w:rsidRDefault="00366847" w:rsidP="00091ECF">
      <w:pPr>
        <w:pStyle w:val="spanpaddedline"/>
        <w:numPr>
          <w:ilvl w:val="0"/>
          <w:numId w:val="6"/>
        </w:numPr>
        <w:tabs>
          <w:tab w:val="right" w:pos="10286"/>
        </w:tabs>
        <w:spacing w:line="260" w:lineRule="atLeast"/>
        <w:rPr>
          <w:rStyle w:val="datesWrapper"/>
          <w:rFonts w:ascii="Arial" w:eastAsia="Arial" w:hAnsi="Arial" w:cs="Arial"/>
          <w:sz w:val="20"/>
          <w:szCs w:val="20"/>
        </w:rPr>
      </w:pPr>
      <w:r w:rsidRPr="00366847">
        <w:rPr>
          <w:rStyle w:val="datesWrapper"/>
          <w:rFonts w:ascii="Arial" w:eastAsia="Arial" w:hAnsi="Arial" w:cs="Arial"/>
          <w:sz w:val="20"/>
          <w:szCs w:val="20"/>
        </w:rPr>
        <w:t>Worked with paragraph rules in for generating various PDF and document required for the application.</w:t>
      </w:r>
    </w:p>
    <w:p w14:paraId="5C4E6A0A" w14:textId="7733DBB0" w:rsidR="00D626BF" w:rsidRPr="00366847" w:rsidRDefault="00D626BF" w:rsidP="00091ECF">
      <w:pPr>
        <w:pStyle w:val="spanpaddedline"/>
        <w:numPr>
          <w:ilvl w:val="0"/>
          <w:numId w:val="6"/>
        </w:numPr>
        <w:tabs>
          <w:tab w:val="right" w:pos="10286"/>
        </w:tabs>
        <w:spacing w:line="260" w:lineRule="atLeast"/>
        <w:rPr>
          <w:rStyle w:val="datesWrapper"/>
          <w:rFonts w:ascii="Arial" w:eastAsia="Arial" w:hAnsi="Arial" w:cs="Arial"/>
          <w:sz w:val="20"/>
          <w:szCs w:val="20"/>
        </w:rPr>
      </w:pPr>
      <w:r>
        <w:rPr>
          <w:rStyle w:val="datesWrapper"/>
          <w:rFonts w:ascii="Arial" w:eastAsia="Arial" w:hAnsi="Arial" w:cs="Arial"/>
          <w:sz w:val="20"/>
          <w:szCs w:val="20"/>
        </w:rPr>
        <w:t>Working in designing UI using HTML, CSS and JS</w:t>
      </w:r>
    </w:p>
    <w:p w14:paraId="16E23846" w14:textId="77777777" w:rsidR="00366847" w:rsidRPr="003C7C8F" w:rsidRDefault="00366847" w:rsidP="00091ECF">
      <w:pPr>
        <w:pStyle w:val="ulli"/>
        <w:spacing w:line="260" w:lineRule="atLeast"/>
        <w:ind w:left="640"/>
        <w:rPr>
          <w:rStyle w:val="span"/>
          <w:rFonts w:ascii="Arial" w:eastAsia="Arial" w:hAnsi="Arial" w:cs="Arial"/>
          <w:sz w:val="20"/>
          <w:szCs w:val="20"/>
        </w:rPr>
      </w:pPr>
    </w:p>
    <w:p w14:paraId="380D06AF" w14:textId="5C6274C1" w:rsidR="00015679" w:rsidRDefault="00015679" w:rsidP="003C7C8F">
      <w:pPr>
        <w:pStyle w:val="divdocumentdivsectiontitle"/>
        <w:spacing w:before="160" w:after="60"/>
        <w:jc w:val="center"/>
        <w:rPr>
          <w:rFonts w:ascii="Arial" w:eastAsia="Arial" w:hAnsi="Arial" w:cs="Arial"/>
          <w:b/>
          <w:bCs/>
        </w:rPr>
      </w:pPr>
      <w:r w:rsidRPr="00EC6778">
        <w:rPr>
          <w:rFonts w:ascii="Arial" w:eastAsia="Arial" w:hAnsi="Arial" w:cs="Arial"/>
          <w:b/>
          <w:bCs/>
        </w:rPr>
        <w:t>Personal Projects</w:t>
      </w:r>
    </w:p>
    <w:p w14:paraId="72760397" w14:textId="7F9AF848" w:rsidR="00E07915" w:rsidRPr="00E07915" w:rsidRDefault="00A7181C" w:rsidP="00E07915">
      <w:pPr>
        <w:pStyle w:val="divdocumentdivsectiontitle"/>
        <w:pBdr>
          <w:bottom w:val="single" w:sz="8" w:space="5" w:color="006699"/>
        </w:pBdr>
        <w:spacing w:before="160" w:after="60"/>
        <w:jc w:val="both"/>
        <w:rPr>
          <w:rFonts w:ascii="Arial" w:eastAsia="Arial" w:hAnsi="Arial" w:cs="Arial"/>
          <w:b/>
          <w:bCs/>
          <w:color w:val="000000" w:themeColor="text1"/>
          <w:sz w:val="20"/>
          <w:szCs w:val="20"/>
          <w:u w:val="single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  <w:u w:val="single"/>
        </w:rPr>
        <w:t>C</w:t>
      </w:r>
      <w:r w:rsidR="00E07915" w:rsidRPr="00E07915">
        <w:rPr>
          <w:rFonts w:ascii="Arial" w:eastAsia="Arial" w:hAnsi="Arial" w:cs="Arial"/>
          <w:b/>
          <w:bCs/>
          <w:color w:val="000000" w:themeColor="text1"/>
          <w:sz w:val="20"/>
          <w:szCs w:val="20"/>
          <w:u w:val="single"/>
        </w:rPr>
        <w:t>alculator</w:t>
      </w:r>
    </w:p>
    <w:p w14:paraId="76C09129" w14:textId="77777777" w:rsidR="00E07915" w:rsidRDefault="00E07915" w:rsidP="00E07915">
      <w:pPr>
        <w:pStyle w:val="divdocumentdivsectiontitle"/>
        <w:pBdr>
          <w:bottom w:val="single" w:sz="8" w:space="5" w:color="006699"/>
        </w:pBdr>
        <w:spacing w:after="60" w:line="240" w:lineRule="auto"/>
        <w:jc w:val="both"/>
        <w:rPr>
          <w:rFonts w:ascii="Arial" w:eastAsia="Arial" w:hAnsi="Arial" w:cs="Arial"/>
          <w:color w:val="000000" w:themeColor="text1"/>
          <w:sz w:val="18"/>
          <w:szCs w:val="18"/>
        </w:rPr>
      </w:pPr>
      <w:r w:rsidRPr="00E07915">
        <w:rPr>
          <w:rFonts w:ascii="Arial" w:eastAsia="Arial" w:hAnsi="Arial" w:cs="Arial"/>
          <w:color w:val="000000" w:themeColor="text1"/>
          <w:sz w:val="18"/>
          <w:szCs w:val="18"/>
        </w:rPr>
        <w:t>Front-End Technologies: HTML, CSS, Bootstrap for responsive design.</w:t>
      </w:r>
    </w:p>
    <w:p w14:paraId="4DCB1C6F" w14:textId="1179550D" w:rsidR="00E07915" w:rsidRPr="00E07915" w:rsidRDefault="00E07915" w:rsidP="00E07915">
      <w:pPr>
        <w:pStyle w:val="divdocumentdivsectiontitle"/>
        <w:pBdr>
          <w:bottom w:val="single" w:sz="8" w:space="5" w:color="006699"/>
        </w:pBdr>
        <w:spacing w:after="60" w:line="240" w:lineRule="auto"/>
        <w:jc w:val="both"/>
        <w:rPr>
          <w:rFonts w:ascii="Arial" w:eastAsia="Arial" w:hAnsi="Arial" w:cs="Arial"/>
          <w:color w:val="000000" w:themeColor="text1"/>
          <w:sz w:val="18"/>
          <w:szCs w:val="18"/>
        </w:rPr>
      </w:pPr>
      <w:r w:rsidRPr="00E07915">
        <w:rPr>
          <w:rFonts w:ascii="Arial" w:eastAsia="Arial" w:hAnsi="Arial" w:cs="Arial"/>
          <w:color w:val="000000" w:themeColor="text1"/>
          <w:sz w:val="18"/>
          <w:szCs w:val="18"/>
        </w:rPr>
        <w:t>JavaScript: Implemented the core functionality of the calculator, handling user input, and performing arithmetic operations.</w:t>
      </w:r>
    </w:p>
    <w:p w14:paraId="5FD964E4" w14:textId="040EBB59" w:rsidR="00015679" w:rsidRDefault="00E07915" w:rsidP="00E07915">
      <w:pPr>
        <w:pStyle w:val="divdocumentdivsectiontitle"/>
        <w:pBdr>
          <w:bottom w:val="single" w:sz="8" w:space="5" w:color="006699"/>
        </w:pBdr>
        <w:spacing w:after="60" w:line="240" w:lineRule="auto"/>
        <w:jc w:val="both"/>
        <w:rPr>
          <w:rFonts w:ascii="Arial" w:eastAsia="Arial" w:hAnsi="Arial" w:cs="Arial"/>
          <w:color w:val="000000" w:themeColor="text1"/>
          <w:sz w:val="18"/>
          <w:szCs w:val="18"/>
        </w:rPr>
      </w:pPr>
      <w:r w:rsidRPr="00E07915">
        <w:rPr>
          <w:rFonts w:ascii="Arial" w:eastAsia="Arial" w:hAnsi="Arial" w:cs="Arial"/>
          <w:color w:val="000000" w:themeColor="text1"/>
          <w:sz w:val="18"/>
          <w:szCs w:val="18"/>
        </w:rPr>
        <w:t>DOM Manipulation: Utilized JavaScript to dynamically update the calculator display and respond to user actions.</w:t>
      </w:r>
    </w:p>
    <w:p w14:paraId="1C5A770E" w14:textId="200FE7FE" w:rsidR="00E07915" w:rsidRPr="00E07915" w:rsidRDefault="00543472" w:rsidP="00E07915">
      <w:pPr>
        <w:pStyle w:val="divdocumentdivsectiontitle"/>
        <w:pBdr>
          <w:bottom w:val="single" w:sz="8" w:space="5" w:color="006699"/>
        </w:pBdr>
        <w:spacing w:after="6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0"/>
          <w:szCs w:val="20"/>
          <w:u w:val="single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  <w:u w:val="single"/>
        </w:rPr>
        <w:t>Website UI Design</w:t>
      </w:r>
    </w:p>
    <w:p w14:paraId="47EDA16B" w14:textId="77777777" w:rsidR="00E07915" w:rsidRPr="00E07915" w:rsidRDefault="00E07915" w:rsidP="00E07915">
      <w:pPr>
        <w:pStyle w:val="divdocumentdivsectiontitle"/>
        <w:pBdr>
          <w:bottom w:val="single" w:sz="8" w:space="5" w:color="006699"/>
        </w:pBdr>
        <w:spacing w:after="60" w:line="240" w:lineRule="auto"/>
        <w:jc w:val="both"/>
        <w:rPr>
          <w:rFonts w:ascii="Arial" w:eastAsia="Arial" w:hAnsi="Arial" w:cs="Arial"/>
          <w:color w:val="000000" w:themeColor="text1"/>
          <w:sz w:val="18"/>
          <w:szCs w:val="18"/>
        </w:rPr>
      </w:pPr>
      <w:r w:rsidRPr="00E07915">
        <w:rPr>
          <w:rFonts w:ascii="Arial" w:eastAsia="Arial" w:hAnsi="Arial" w:cs="Arial"/>
          <w:color w:val="000000" w:themeColor="text1"/>
          <w:sz w:val="18"/>
          <w:szCs w:val="18"/>
        </w:rPr>
        <w:t>Front-End Technologies: HTML and CSS for layout, styling, and responsiveness.</w:t>
      </w:r>
    </w:p>
    <w:p w14:paraId="0256609E" w14:textId="77777777" w:rsidR="00E07915" w:rsidRPr="00E07915" w:rsidRDefault="00E07915" w:rsidP="00E07915">
      <w:pPr>
        <w:pStyle w:val="divdocumentdivsectiontitle"/>
        <w:pBdr>
          <w:bottom w:val="single" w:sz="8" w:space="5" w:color="006699"/>
        </w:pBdr>
        <w:spacing w:after="60" w:line="240" w:lineRule="auto"/>
        <w:jc w:val="both"/>
        <w:rPr>
          <w:rFonts w:ascii="Arial" w:eastAsia="Arial" w:hAnsi="Arial" w:cs="Arial"/>
          <w:color w:val="000000" w:themeColor="text1"/>
          <w:sz w:val="18"/>
          <w:szCs w:val="18"/>
        </w:rPr>
      </w:pPr>
      <w:r w:rsidRPr="00E07915">
        <w:rPr>
          <w:rFonts w:ascii="Arial" w:eastAsia="Arial" w:hAnsi="Arial" w:cs="Arial"/>
          <w:color w:val="000000" w:themeColor="text1"/>
          <w:sz w:val="18"/>
          <w:szCs w:val="18"/>
        </w:rPr>
        <w:t>Form Validation: Utilized HTML5 form attributes like "required" and "pattern" to validate input fields.</w:t>
      </w:r>
    </w:p>
    <w:p w14:paraId="20BCE8F2" w14:textId="46C5303D" w:rsidR="00E07915" w:rsidRDefault="00E07915" w:rsidP="00E07915">
      <w:pPr>
        <w:pStyle w:val="divdocumentdivsectiontitle"/>
        <w:pBdr>
          <w:bottom w:val="single" w:sz="8" w:space="5" w:color="006699"/>
        </w:pBdr>
        <w:spacing w:after="60" w:line="240" w:lineRule="auto"/>
        <w:jc w:val="both"/>
        <w:rPr>
          <w:rFonts w:ascii="Arial" w:eastAsia="Arial" w:hAnsi="Arial" w:cs="Arial"/>
          <w:color w:val="000000" w:themeColor="text1"/>
          <w:sz w:val="18"/>
          <w:szCs w:val="18"/>
        </w:rPr>
      </w:pPr>
      <w:r w:rsidRPr="00E07915">
        <w:rPr>
          <w:rFonts w:ascii="Arial" w:eastAsia="Arial" w:hAnsi="Arial" w:cs="Arial"/>
          <w:color w:val="000000" w:themeColor="text1"/>
          <w:sz w:val="18"/>
          <w:szCs w:val="18"/>
        </w:rPr>
        <w:t>Media Queries: Employed CSS media queries to create a responsive design for various devices.</w:t>
      </w:r>
    </w:p>
    <w:p w14:paraId="64B42874" w14:textId="4CD1B0E8" w:rsidR="004C617E" w:rsidRDefault="004C617E" w:rsidP="00E07915">
      <w:pPr>
        <w:pStyle w:val="divdocumentdivsectiontitle"/>
        <w:pBdr>
          <w:bottom w:val="single" w:sz="8" w:space="5" w:color="006699"/>
        </w:pBdr>
        <w:spacing w:after="6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4C617E">
        <w:rPr>
          <w:rFonts w:ascii="Arial" w:eastAsia="Arial" w:hAnsi="Arial" w:cs="Arial"/>
          <w:b/>
          <w:bCs/>
          <w:color w:val="000000" w:themeColor="text1"/>
          <w:sz w:val="20"/>
          <w:szCs w:val="20"/>
          <w:u w:val="single"/>
        </w:rPr>
        <w:t>Drum Kit</w:t>
      </w:r>
    </w:p>
    <w:p w14:paraId="06A85799" w14:textId="77777777" w:rsidR="004C617E" w:rsidRDefault="004C617E" w:rsidP="004C617E">
      <w:pPr>
        <w:pStyle w:val="divdocumentdivsectiontitle"/>
        <w:pBdr>
          <w:bottom w:val="single" w:sz="8" w:space="5" w:color="006699"/>
        </w:pBdr>
        <w:spacing w:after="60" w:line="240" w:lineRule="auto"/>
        <w:jc w:val="both"/>
        <w:rPr>
          <w:rFonts w:ascii="Arial" w:eastAsia="Arial" w:hAnsi="Arial" w:cs="Arial"/>
          <w:color w:val="000000" w:themeColor="text1"/>
          <w:sz w:val="18"/>
          <w:szCs w:val="18"/>
        </w:rPr>
      </w:pPr>
      <w:r w:rsidRPr="00E07915">
        <w:rPr>
          <w:rFonts w:ascii="Arial" w:eastAsia="Arial" w:hAnsi="Arial" w:cs="Arial"/>
          <w:color w:val="000000" w:themeColor="text1"/>
          <w:sz w:val="18"/>
          <w:szCs w:val="18"/>
        </w:rPr>
        <w:t>Front-End Technologies: HTML, CSS, Bootstrap for responsive design.</w:t>
      </w:r>
    </w:p>
    <w:p w14:paraId="03352B21" w14:textId="2D4D9E15" w:rsidR="004C617E" w:rsidRPr="00E07915" w:rsidRDefault="004C617E" w:rsidP="004C617E">
      <w:pPr>
        <w:pStyle w:val="divdocumentdivsectiontitle"/>
        <w:pBdr>
          <w:bottom w:val="single" w:sz="8" w:space="5" w:color="006699"/>
        </w:pBdr>
        <w:spacing w:after="60" w:line="240" w:lineRule="auto"/>
        <w:jc w:val="both"/>
        <w:rPr>
          <w:rFonts w:ascii="Arial" w:eastAsia="Arial" w:hAnsi="Arial" w:cs="Arial"/>
          <w:color w:val="000000" w:themeColor="text1"/>
          <w:sz w:val="18"/>
          <w:szCs w:val="18"/>
        </w:rPr>
      </w:pPr>
      <w:r w:rsidRPr="00E07915">
        <w:rPr>
          <w:rFonts w:ascii="Arial" w:eastAsia="Arial" w:hAnsi="Arial" w:cs="Arial"/>
          <w:color w:val="000000" w:themeColor="text1"/>
          <w:sz w:val="18"/>
          <w:szCs w:val="18"/>
        </w:rPr>
        <w:t xml:space="preserve">JavaScript: Implemented the core functionality of the </w:t>
      </w:r>
      <w:r w:rsidR="00543472">
        <w:rPr>
          <w:rFonts w:ascii="Arial" w:eastAsia="Arial" w:hAnsi="Arial" w:cs="Arial"/>
          <w:color w:val="000000" w:themeColor="text1"/>
          <w:sz w:val="18"/>
          <w:szCs w:val="18"/>
        </w:rPr>
        <w:t>drum kit</w:t>
      </w:r>
      <w:r w:rsidRPr="00E07915">
        <w:rPr>
          <w:rFonts w:ascii="Arial" w:eastAsia="Arial" w:hAnsi="Arial" w:cs="Arial"/>
          <w:color w:val="000000" w:themeColor="text1"/>
          <w:sz w:val="18"/>
          <w:szCs w:val="18"/>
        </w:rPr>
        <w:t>, handling user input, and performing</w:t>
      </w:r>
      <w:r w:rsidR="00543472">
        <w:rPr>
          <w:rFonts w:ascii="Arial" w:eastAsia="Arial" w:hAnsi="Arial" w:cs="Arial"/>
          <w:color w:val="000000" w:themeColor="text1"/>
          <w:sz w:val="18"/>
          <w:szCs w:val="18"/>
        </w:rPr>
        <w:t xml:space="preserve"> various drum sounds</w:t>
      </w:r>
      <w:r w:rsidR="00E50D26">
        <w:rPr>
          <w:rFonts w:ascii="Arial" w:eastAsia="Arial" w:hAnsi="Arial" w:cs="Arial"/>
          <w:color w:val="000000" w:themeColor="text1"/>
          <w:sz w:val="18"/>
          <w:szCs w:val="18"/>
        </w:rPr>
        <w:t xml:space="preserve"> using audio() object.</w:t>
      </w:r>
    </w:p>
    <w:p w14:paraId="04306D82" w14:textId="2DF8A4F4" w:rsidR="004C617E" w:rsidRDefault="004C617E" w:rsidP="004C617E">
      <w:pPr>
        <w:pStyle w:val="divdocumentdivsectiontitle"/>
        <w:pBdr>
          <w:bottom w:val="single" w:sz="8" w:space="5" w:color="006699"/>
        </w:pBdr>
        <w:spacing w:after="60" w:line="240" w:lineRule="auto"/>
        <w:jc w:val="both"/>
        <w:rPr>
          <w:rFonts w:ascii="Arial" w:eastAsia="Arial" w:hAnsi="Arial" w:cs="Arial"/>
          <w:color w:val="000000" w:themeColor="text1"/>
          <w:sz w:val="18"/>
          <w:szCs w:val="18"/>
        </w:rPr>
      </w:pPr>
      <w:r w:rsidRPr="00E07915">
        <w:rPr>
          <w:rFonts w:ascii="Arial" w:eastAsia="Arial" w:hAnsi="Arial" w:cs="Arial"/>
          <w:color w:val="000000" w:themeColor="text1"/>
          <w:sz w:val="18"/>
          <w:szCs w:val="18"/>
        </w:rPr>
        <w:t>DOM Manipulation: Utilized JavaScript to dynamically display and respond to user actions</w:t>
      </w:r>
      <w:r>
        <w:rPr>
          <w:rFonts w:ascii="Arial" w:eastAsia="Arial" w:hAnsi="Arial" w:cs="Arial"/>
          <w:color w:val="000000" w:themeColor="text1"/>
          <w:sz w:val="18"/>
          <w:szCs w:val="18"/>
        </w:rPr>
        <w:t xml:space="preserve"> </w:t>
      </w:r>
    </w:p>
    <w:p w14:paraId="104B0BAE" w14:textId="4C9B400E" w:rsidR="00E50D26" w:rsidRDefault="004C617E" w:rsidP="004C617E">
      <w:pPr>
        <w:pStyle w:val="divdocumentdivsectiontitle"/>
        <w:pBdr>
          <w:bottom w:val="single" w:sz="8" w:space="5" w:color="006699"/>
        </w:pBdr>
        <w:spacing w:after="60" w:line="240" w:lineRule="auto"/>
        <w:jc w:val="both"/>
        <w:rPr>
          <w:rFonts w:ascii="Arial" w:eastAsia="Arial" w:hAnsi="Arial" w:cs="Arial"/>
          <w:color w:val="000000" w:themeColor="text1"/>
          <w:sz w:val="18"/>
          <w:szCs w:val="18"/>
        </w:rPr>
      </w:pPr>
      <w:r>
        <w:rPr>
          <w:rFonts w:ascii="Arial" w:eastAsia="Arial" w:hAnsi="Arial" w:cs="Arial"/>
          <w:color w:val="000000" w:themeColor="text1"/>
          <w:sz w:val="18"/>
          <w:szCs w:val="18"/>
        </w:rPr>
        <w:t>EventListener</w:t>
      </w:r>
      <w:r w:rsidR="00543472">
        <w:rPr>
          <w:rFonts w:ascii="Arial" w:eastAsia="Arial" w:hAnsi="Arial" w:cs="Arial"/>
          <w:color w:val="000000" w:themeColor="text1"/>
          <w:sz w:val="18"/>
          <w:szCs w:val="18"/>
        </w:rPr>
        <w:t xml:space="preserve"> – to handle event from mouse and keyboard</w:t>
      </w:r>
    </w:p>
    <w:p w14:paraId="594B3BC5" w14:textId="31027BED" w:rsidR="00E00F6D" w:rsidRDefault="00E00F6D" w:rsidP="00E00F6D">
      <w:pPr>
        <w:pStyle w:val="divdocumentdivsectiontitle"/>
        <w:pBdr>
          <w:bottom w:val="single" w:sz="8" w:space="5" w:color="006699"/>
        </w:pBdr>
        <w:spacing w:after="6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0"/>
          <w:szCs w:val="20"/>
          <w:u w:val="single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  <w:u w:val="single"/>
        </w:rPr>
        <w:t>Portfolio</w:t>
      </w:r>
    </w:p>
    <w:p w14:paraId="3B66C67C" w14:textId="77777777" w:rsidR="00E00F6D" w:rsidRDefault="00E00F6D" w:rsidP="00E00F6D">
      <w:pPr>
        <w:pStyle w:val="divdocumentdivsectiontitle"/>
        <w:pBdr>
          <w:bottom w:val="single" w:sz="8" w:space="5" w:color="006699"/>
        </w:pBdr>
        <w:spacing w:after="60" w:line="240" w:lineRule="auto"/>
        <w:jc w:val="both"/>
        <w:rPr>
          <w:rFonts w:ascii="Arial" w:eastAsia="Arial" w:hAnsi="Arial" w:cs="Arial"/>
          <w:color w:val="000000" w:themeColor="text1"/>
          <w:sz w:val="18"/>
          <w:szCs w:val="18"/>
        </w:rPr>
      </w:pPr>
      <w:r w:rsidRPr="00E07915">
        <w:rPr>
          <w:rFonts w:ascii="Arial" w:eastAsia="Arial" w:hAnsi="Arial" w:cs="Arial"/>
          <w:color w:val="000000" w:themeColor="text1"/>
          <w:sz w:val="18"/>
          <w:szCs w:val="18"/>
        </w:rPr>
        <w:t>Front-End Technologies: HTML, CSS, Bootstrap for responsive design.</w:t>
      </w:r>
    </w:p>
    <w:p w14:paraId="0F2F0D15" w14:textId="765142AE" w:rsidR="000B195D" w:rsidRDefault="00E00F6D" w:rsidP="004C617E">
      <w:pPr>
        <w:pStyle w:val="divdocumentdivsectiontitle"/>
        <w:pBdr>
          <w:bottom w:val="single" w:sz="8" w:space="5" w:color="006699"/>
        </w:pBdr>
        <w:spacing w:after="60" w:line="240" w:lineRule="auto"/>
        <w:jc w:val="both"/>
        <w:rPr>
          <w:rFonts w:ascii="Arial" w:eastAsia="Arial" w:hAnsi="Arial" w:cs="Arial"/>
          <w:color w:val="000000" w:themeColor="text1"/>
          <w:sz w:val="18"/>
          <w:szCs w:val="18"/>
        </w:rPr>
      </w:pPr>
      <w:r w:rsidRPr="00E07915">
        <w:rPr>
          <w:rFonts w:ascii="Arial" w:eastAsia="Arial" w:hAnsi="Arial" w:cs="Arial"/>
          <w:color w:val="000000" w:themeColor="text1"/>
          <w:sz w:val="18"/>
          <w:szCs w:val="18"/>
        </w:rPr>
        <w:t>JavaScript: Implemented the core functionality of the</w:t>
      </w:r>
      <w:r>
        <w:rPr>
          <w:rFonts w:ascii="Arial" w:eastAsia="Arial" w:hAnsi="Arial" w:cs="Arial"/>
          <w:color w:val="000000" w:themeColor="text1"/>
          <w:sz w:val="18"/>
          <w:szCs w:val="18"/>
        </w:rPr>
        <w:t xml:space="preserve"> website </w:t>
      </w:r>
    </w:p>
    <w:p w14:paraId="2536EB9F" w14:textId="77777777" w:rsidR="000B195D" w:rsidRPr="00E50D26" w:rsidRDefault="000B195D" w:rsidP="004C617E">
      <w:pPr>
        <w:pStyle w:val="divdocumentdivsectiontitle"/>
        <w:pBdr>
          <w:bottom w:val="single" w:sz="8" w:space="5" w:color="006699"/>
        </w:pBdr>
        <w:spacing w:after="60" w:line="240" w:lineRule="auto"/>
        <w:jc w:val="both"/>
        <w:rPr>
          <w:rFonts w:ascii="Arial" w:eastAsia="Arial" w:hAnsi="Arial" w:cs="Arial"/>
          <w:color w:val="000000" w:themeColor="text1"/>
          <w:sz w:val="18"/>
          <w:szCs w:val="18"/>
        </w:rPr>
      </w:pPr>
    </w:p>
    <w:p w14:paraId="4798DAE7" w14:textId="77777777" w:rsidR="00181B6C" w:rsidRPr="00E07915" w:rsidRDefault="00181B6C" w:rsidP="00E07915">
      <w:pPr>
        <w:pStyle w:val="divdocumentdivsectiontitle"/>
        <w:pBdr>
          <w:bottom w:val="single" w:sz="8" w:space="5" w:color="006699"/>
        </w:pBdr>
        <w:spacing w:after="60" w:line="240" w:lineRule="auto"/>
        <w:jc w:val="both"/>
        <w:rPr>
          <w:rFonts w:ascii="Arial" w:eastAsia="Arial" w:hAnsi="Arial" w:cs="Arial"/>
          <w:color w:val="000000" w:themeColor="text1"/>
          <w:sz w:val="18"/>
          <w:szCs w:val="18"/>
        </w:rPr>
      </w:pPr>
    </w:p>
    <w:p w14:paraId="1914FB70" w14:textId="66C64888" w:rsidR="00DF6D33" w:rsidRPr="00E07915" w:rsidRDefault="00000000" w:rsidP="00E07915">
      <w:pPr>
        <w:pStyle w:val="divdocumentdivsectiontitle"/>
        <w:pBdr>
          <w:bottom w:val="single" w:sz="8" w:space="5" w:color="006699"/>
        </w:pBdr>
        <w:spacing w:before="160" w:after="60"/>
        <w:jc w:val="center"/>
        <w:rPr>
          <w:rFonts w:ascii="Arial" w:eastAsia="Arial" w:hAnsi="Arial" w:cs="Arial"/>
          <w:b/>
          <w:bCs/>
          <w:color w:val="1F497D" w:themeColor="text2"/>
        </w:rPr>
      </w:pPr>
      <w:r w:rsidRPr="00E07915">
        <w:rPr>
          <w:rFonts w:ascii="Arial" w:eastAsia="Arial" w:hAnsi="Arial" w:cs="Arial"/>
          <w:b/>
          <w:bCs/>
          <w:color w:val="1F497D" w:themeColor="text2"/>
        </w:rPr>
        <w:t>Core Qualifications</w:t>
      </w:r>
    </w:p>
    <w:tbl>
      <w:tblPr>
        <w:tblStyle w:val="divdocument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153"/>
        <w:gridCol w:w="5153"/>
      </w:tblGrid>
      <w:tr w:rsidR="00DF6D33" w14:paraId="321395F6" w14:textId="77777777">
        <w:tc>
          <w:tcPr>
            <w:tcW w:w="515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F2D933" w14:textId="77777777" w:rsidR="00DF6D33" w:rsidRDefault="00000000" w:rsidP="00FF7605">
            <w:pPr>
              <w:pStyle w:val="ulli"/>
              <w:numPr>
                <w:ilvl w:val="0"/>
                <w:numId w:val="2"/>
              </w:numPr>
              <w:spacing w:line="260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SQL</w:t>
            </w:r>
          </w:p>
          <w:p w14:paraId="129B20F1" w14:textId="77777777" w:rsidR="00DF6D33" w:rsidRDefault="00000000" w:rsidP="00FF7605">
            <w:pPr>
              <w:pStyle w:val="ulli"/>
              <w:numPr>
                <w:ilvl w:val="0"/>
                <w:numId w:val="2"/>
              </w:numPr>
              <w:spacing w:line="260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HTML</w:t>
            </w:r>
          </w:p>
          <w:p w14:paraId="780926D7" w14:textId="77777777" w:rsidR="001E30A0" w:rsidRDefault="001E30A0" w:rsidP="00FF7605">
            <w:pPr>
              <w:pStyle w:val="ulli"/>
              <w:numPr>
                <w:ilvl w:val="0"/>
                <w:numId w:val="2"/>
              </w:numPr>
              <w:spacing w:line="260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CSS</w:t>
            </w:r>
          </w:p>
          <w:p w14:paraId="11E12FCF" w14:textId="477A6F46" w:rsidR="001E30A0" w:rsidRDefault="001E30A0" w:rsidP="00FF7605">
            <w:pPr>
              <w:pStyle w:val="ulli"/>
              <w:numPr>
                <w:ilvl w:val="0"/>
                <w:numId w:val="2"/>
              </w:numPr>
              <w:spacing w:line="260" w:lineRule="atLeas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</w:t>
            </w:r>
            <w:r w:rsidR="00A7181C">
              <w:rPr>
                <w:rFonts w:ascii="Arial" w:eastAsia="Arial" w:hAnsi="Arial" w:cs="Arial"/>
                <w:sz w:val="20"/>
                <w:szCs w:val="20"/>
              </w:rPr>
              <w:t>avaScript</w:t>
            </w:r>
          </w:p>
          <w:p w14:paraId="19CE8F2E" w14:textId="1D9B552B" w:rsidR="00FF7605" w:rsidRPr="00FF7605" w:rsidRDefault="00FF7605" w:rsidP="00FF7605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rPr>
                <w:rFonts w:ascii="Arial" w:hAnsi="Arial" w:cs="Arial"/>
                <w:color w:val="1C1D1F"/>
                <w:sz w:val="22"/>
                <w:szCs w:val="22"/>
              </w:rPr>
            </w:pPr>
            <w:r w:rsidRPr="00FF7605">
              <w:rPr>
                <w:rStyle w:val="Strong"/>
                <w:rFonts w:ascii="Arial" w:hAnsi="Arial" w:cs="Arial"/>
                <w:b w:val="0"/>
                <w:bCs w:val="0"/>
                <w:color w:val="1C1D1F"/>
                <w:sz w:val="22"/>
                <w:szCs w:val="22"/>
              </w:rPr>
              <w:t>GitHub</w:t>
            </w:r>
            <w:r w:rsidRPr="00FF7605">
              <w:rPr>
                <w:rFonts w:ascii="Arial" w:hAnsi="Arial" w:cs="Arial"/>
                <w:color w:val="1C1D1F"/>
                <w:sz w:val="22"/>
                <w:szCs w:val="22"/>
              </w:rPr>
              <w:t> and Version Control</w:t>
            </w:r>
          </w:p>
          <w:p w14:paraId="0D836B92" w14:textId="289C9034" w:rsidR="001E30A0" w:rsidRDefault="001E30A0" w:rsidP="00FF7605">
            <w:pPr>
              <w:pStyle w:val="ulli"/>
              <w:spacing w:line="260" w:lineRule="atLeast"/>
              <w:ind w:left="72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153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F94797" w14:textId="412C3E47" w:rsidR="00DA753C" w:rsidRDefault="00DA753C">
            <w:pPr>
              <w:pStyle w:val="ulli"/>
              <w:numPr>
                <w:ilvl w:val="0"/>
                <w:numId w:val="3"/>
              </w:numPr>
              <w:spacing w:line="260" w:lineRule="atLeast"/>
              <w:ind w:left="640" w:hanging="2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Bootstrap</w:t>
            </w:r>
          </w:p>
          <w:p w14:paraId="048DA8BF" w14:textId="481E6A9E" w:rsidR="00DA753C" w:rsidRDefault="00DA753C">
            <w:pPr>
              <w:pStyle w:val="ulli"/>
              <w:numPr>
                <w:ilvl w:val="0"/>
                <w:numId w:val="3"/>
              </w:numPr>
              <w:spacing w:line="260" w:lineRule="atLeast"/>
              <w:ind w:left="640" w:hanging="2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Reacts JS</w:t>
            </w:r>
          </w:p>
          <w:p w14:paraId="1277025E" w14:textId="54723F75" w:rsidR="00DF6D33" w:rsidRDefault="00000000">
            <w:pPr>
              <w:pStyle w:val="ulli"/>
              <w:numPr>
                <w:ilvl w:val="0"/>
                <w:numId w:val="3"/>
              </w:numPr>
              <w:spacing w:line="260" w:lineRule="atLeast"/>
              <w:ind w:left="640" w:hanging="2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Jira</w:t>
            </w:r>
          </w:p>
          <w:p w14:paraId="7AA27DED" w14:textId="77777777" w:rsidR="00DF6D33" w:rsidRDefault="00000000">
            <w:pPr>
              <w:pStyle w:val="ulli"/>
              <w:numPr>
                <w:ilvl w:val="0"/>
                <w:numId w:val="3"/>
              </w:numPr>
              <w:spacing w:line="260" w:lineRule="atLeast"/>
              <w:ind w:left="640" w:hanging="2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Agile</w:t>
            </w:r>
          </w:p>
          <w:p w14:paraId="46C5ECA0" w14:textId="77777777" w:rsidR="00DF6D33" w:rsidRDefault="00000000">
            <w:pPr>
              <w:pStyle w:val="ulli"/>
              <w:numPr>
                <w:ilvl w:val="0"/>
                <w:numId w:val="3"/>
              </w:numPr>
              <w:spacing w:line="260" w:lineRule="atLeast"/>
              <w:ind w:left="640" w:hanging="25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Testing and maintenance</w:t>
            </w:r>
          </w:p>
        </w:tc>
      </w:tr>
    </w:tbl>
    <w:p w14:paraId="346CBE0F" w14:textId="138344FF" w:rsidR="00DF6D33" w:rsidRDefault="00000000">
      <w:pPr>
        <w:pStyle w:val="divdocumentdivsectiontitle"/>
        <w:spacing w:before="160" w:after="6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Education</w:t>
      </w:r>
    </w:p>
    <w:p w14:paraId="4AC4080F" w14:textId="77777777" w:rsidR="00DF6D33" w:rsidRDefault="00000000">
      <w:pPr>
        <w:pStyle w:val="divdocumentsinglecolumn"/>
        <w:tabs>
          <w:tab w:val="right" w:pos="10286"/>
        </w:tabs>
        <w:spacing w:line="260" w:lineRule="atLeast"/>
        <w:rPr>
          <w:rFonts w:ascii="Arial" w:eastAsia="Arial" w:hAnsi="Arial" w:cs="Arial"/>
          <w:sz w:val="20"/>
          <w:szCs w:val="20"/>
        </w:rPr>
      </w:pPr>
      <w:r>
        <w:rPr>
          <w:rStyle w:val="spandegree"/>
          <w:rFonts w:ascii="Arial" w:eastAsia="Arial" w:hAnsi="Arial" w:cs="Arial"/>
          <w:sz w:val="20"/>
          <w:szCs w:val="20"/>
        </w:rPr>
        <w:t>Bachelor of Technology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: </w:t>
      </w:r>
      <w:r>
        <w:rPr>
          <w:rStyle w:val="spanprogramline"/>
          <w:rFonts w:ascii="Arial" w:eastAsia="Arial" w:hAnsi="Arial" w:cs="Arial"/>
          <w:sz w:val="20"/>
          <w:szCs w:val="20"/>
        </w:rPr>
        <w:t>Information Technology</w:t>
      </w:r>
      <w:r>
        <w:rPr>
          <w:rStyle w:val="singlecolumnspanpaddedlinenth-child1"/>
          <w:rFonts w:ascii="Arial" w:eastAsia="Arial" w:hAnsi="Arial" w:cs="Arial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r>
        <w:rPr>
          <w:rStyle w:val="spanjobdates"/>
          <w:rFonts w:ascii="Arial" w:eastAsia="Arial" w:hAnsi="Arial" w:cs="Arial"/>
          <w:sz w:val="20"/>
          <w:szCs w:val="20"/>
        </w:rPr>
        <w:t>2020</w:t>
      </w:r>
      <w:r>
        <w:rPr>
          <w:rStyle w:val="datesWrapper"/>
          <w:rFonts w:ascii="Arial" w:eastAsia="Arial" w:hAnsi="Arial" w:cs="Arial"/>
          <w:sz w:val="20"/>
          <w:szCs w:val="20"/>
        </w:rPr>
        <w:t xml:space="preserve"> </w:t>
      </w:r>
    </w:p>
    <w:p w14:paraId="5D7613A5" w14:textId="77777777" w:rsidR="00DF6D33" w:rsidRDefault="00000000">
      <w:pPr>
        <w:pStyle w:val="spanpaddedline"/>
        <w:tabs>
          <w:tab w:val="right" w:pos="10286"/>
        </w:tabs>
        <w:spacing w:line="260" w:lineRule="atLeast"/>
        <w:rPr>
          <w:rFonts w:ascii="Arial" w:eastAsia="Arial" w:hAnsi="Arial" w:cs="Arial"/>
          <w:sz w:val="20"/>
          <w:szCs w:val="20"/>
        </w:rPr>
      </w:pPr>
      <w:r>
        <w:rPr>
          <w:rStyle w:val="spancompanyname"/>
          <w:rFonts w:ascii="Arial" w:eastAsia="Arial" w:hAnsi="Arial" w:cs="Arial"/>
          <w:b w:val="0"/>
          <w:bCs w:val="0"/>
          <w:sz w:val="20"/>
          <w:szCs w:val="20"/>
        </w:rPr>
        <w:t>RCC INSTITUTION OF INFORMATION TECHNOLOGY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r>
        <w:rPr>
          <w:rStyle w:val="spanjoblocation"/>
          <w:rFonts w:ascii="Arial" w:eastAsia="Arial" w:hAnsi="Arial" w:cs="Arial"/>
          <w:b w:val="0"/>
          <w:bCs w:val="0"/>
          <w:sz w:val="20"/>
          <w:szCs w:val="20"/>
        </w:rPr>
        <w:t>Kolkata, WB</w:t>
      </w:r>
      <w:r>
        <w:rPr>
          <w:rStyle w:val="datesWrapper"/>
          <w:rFonts w:ascii="Arial" w:eastAsia="Arial" w:hAnsi="Arial" w:cs="Arial"/>
          <w:sz w:val="20"/>
          <w:szCs w:val="20"/>
        </w:rPr>
        <w:t xml:space="preserve"> </w:t>
      </w:r>
    </w:p>
    <w:p w14:paraId="15DC85DF" w14:textId="77777777" w:rsidR="00DF6D33" w:rsidRDefault="00000000">
      <w:pPr>
        <w:pStyle w:val="divdocumentsinglecolumn"/>
        <w:tabs>
          <w:tab w:val="right" w:pos="10286"/>
        </w:tabs>
        <w:spacing w:before="120" w:line="260" w:lineRule="atLeast"/>
        <w:rPr>
          <w:rFonts w:ascii="Arial" w:eastAsia="Arial" w:hAnsi="Arial" w:cs="Arial"/>
          <w:sz w:val="20"/>
          <w:szCs w:val="20"/>
        </w:rPr>
      </w:pPr>
      <w:r>
        <w:rPr>
          <w:rStyle w:val="spandegree"/>
          <w:rFonts w:ascii="Arial" w:eastAsia="Arial" w:hAnsi="Arial" w:cs="Arial"/>
          <w:sz w:val="20"/>
          <w:szCs w:val="20"/>
        </w:rPr>
        <w:t>12th STD</w:t>
      </w:r>
      <w:r>
        <w:rPr>
          <w:rStyle w:val="span"/>
          <w:rFonts w:ascii="Arial" w:eastAsia="Arial" w:hAnsi="Arial" w:cs="Arial"/>
          <w:sz w:val="20"/>
          <w:szCs w:val="20"/>
        </w:rPr>
        <w:t xml:space="preserve">: </w:t>
      </w:r>
      <w:r>
        <w:rPr>
          <w:rStyle w:val="spanprogramline"/>
          <w:rFonts w:ascii="Arial" w:eastAsia="Arial" w:hAnsi="Arial" w:cs="Arial"/>
          <w:sz w:val="20"/>
          <w:szCs w:val="20"/>
        </w:rPr>
        <w:t>Computer Science</w:t>
      </w:r>
      <w:r>
        <w:rPr>
          <w:rStyle w:val="singlecolumnspanpaddedlinenth-child1"/>
          <w:rFonts w:ascii="Arial" w:eastAsia="Arial" w:hAnsi="Arial" w:cs="Arial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r>
        <w:rPr>
          <w:rStyle w:val="spanjobdates"/>
          <w:rFonts w:ascii="Arial" w:eastAsia="Arial" w:hAnsi="Arial" w:cs="Arial"/>
          <w:sz w:val="20"/>
          <w:szCs w:val="20"/>
        </w:rPr>
        <w:t>2016</w:t>
      </w:r>
      <w:r>
        <w:rPr>
          <w:rStyle w:val="datesWrapper"/>
          <w:rFonts w:ascii="Arial" w:eastAsia="Arial" w:hAnsi="Arial" w:cs="Arial"/>
          <w:sz w:val="20"/>
          <w:szCs w:val="20"/>
        </w:rPr>
        <w:t xml:space="preserve"> </w:t>
      </w:r>
    </w:p>
    <w:p w14:paraId="48088930" w14:textId="77777777" w:rsidR="00DF6D33" w:rsidRDefault="00000000">
      <w:pPr>
        <w:pStyle w:val="spanpaddedline"/>
        <w:tabs>
          <w:tab w:val="right" w:pos="10286"/>
        </w:tabs>
        <w:spacing w:line="260" w:lineRule="atLeast"/>
        <w:rPr>
          <w:rFonts w:ascii="Arial" w:eastAsia="Arial" w:hAnsi="Arial" w:cs="Arial"/>
          <w:sz w:val="20"/>
          <w:szCs w:val="20"/>
        </w:rPr>
      </w:pPr>
      <w:r>
        <w:rPr>
          <w:rStyle w:val="spancompanyname"/>
          <w:rFonts w:ascii="Arial" w:eastAsia="Arial" w:hAnsi="Arial" w:cs="Arial"/>
          <w:b w:val="0"/>
          <w:bCs w:val="0"/>
          <w:sz w:val="20"/>
          <w:szCs w:val="20"/>
        </w:rPr>
        <w:t>DELHI PUBLIC SCHOOL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Style w:val="datesWrapper"/>
          <w:rFonts w:ascii="Arial" w:eastAsia="Arial" w:hAnsi="Arial" w:cs="Arial"/>
          <w:sz w:val="20"/>
          <w:szCs w:val="20"/>
        </w:rPr>
        <w:tab/>
        <w:t xml:space="preserve"> </w:t>
      </w:r>
      <w:r>
        <w:rPr>
          <w:rStyle w:val="spanjoblocation"/>
          <w:rFonts w:ascii="Arial" w:eastAsia="Arial" w:hAnsi="Arial" w:cs="Arial"/>
          <w:b w:val="0"/>
          <w:bCs w:val="0"/>
          <w:sz w:val="20"/>
          <w:szCs w:val="20"/>
        </w:rPr>
        <w:t>Kolkata, WB</w:t>
      </w:r>
      <w:r>
        <w:rPr>
          <w:rStyle w:val="datesWrapper"/>
          <w:rFonts w:ascii="Arial" w:eastAsia="Arial" w:hAnsi="Arial" w:cs="Arial"/>
          <w:sz w:val="20"/>
          <w:szCs w:val="20"/>
        </w:rPr>
        <w:t xml:space="preserve"> </w:t>
      </w:r>
    </w:p>
    <w:p w14:paraId="00B53358" w14:textId="77777777" w:rsidR="00015679" w:rsidRDefault="00015679">
      <w:pPr>
        <w:pStyle w:val="divdocumentdivsectiontitle"/>
        <w:spacing w:before="160" w:after="60"/>
        <w:jc w:val="center"/>
        <w:rPr>
          <w:rFonts w:ascii="Arial" w:eastAsia="Arial" w:hAnsi="Arial" w:cs="Arial"/>
          <w:b/>
          <w:bCs/>
        </w:rPr>
      </w:pPr>
    </w:p>
    <w:p w14:paraId="0A83D3BA" w14:textId="371D78EF" w:rsidR="00DF6D33" w:rsidRDefault="00000000">
      <w:pPr>
        <w:pStyle w:val="divdocumentdivsectiontitle"/>
        <w:spacing w:before="160" w:after="60"/>
        <w:jc w:val="center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Certifications</w:t>
      </w:r>
    </w:p>
    <w:p w14:paraId="362DB85F" w14:textId="77777777" w:rsidR="0090572D" w:rsidRPr="00A36B5C" w:rsidRDefault="0090572D" w:rsidP="0090572D">
      <w:pPr>
        <w:pStyle w:val="ulli"/>
        <w:numPr>
          <w:ilvl w:val="0"/>
          <w:numId w:val="4"/>
        </w:numPr>
        <w:pBdr>
          <w:left w:val="none" w:sz="0" w:space="0" w:color="auto"/>
        </w:pBdr>
        <w:spacing w:line="260" w:lineRule="atLeast"/>
        <w:ind w:left="640" w:hanging="252"/>
        <w:rPr>
          <w:rFonts w:ascii="Arial" w:eastAsia="Arial" w:hAnsi="Arial" w:cs="Arial"/>
        </w:rPr>
      </w:pPr>
      <w:r w:rsidRPr="00A36B5C">
        <w:rPr>
          <w:rFonts w:ascii="Arial" w:eastAsia="Arial" w:hAnsi="Arial" w:cs="Arial"/>
        </w:rPr>
        <w:t>Certified Pega System Architect 8.6</w:t>
      </w:r>
    </w:p>
    <w:p w14:paraId="1306E0F1" w14:textId="77777777" w:rsidR="0090572D" w:rsidRPr="00A36B5C" w:rsidRDefault="0090572D" w:rsidP="0090572D">
      <w:pPr>
        <w:pStyle w:val="ulli"/>
        <w:numPr>
          <w:ilvl w:val="0"/>
          <w:numId w:val="4"/>
        </w:numPr>
        <w:pBdr>
          <w:left w:val="none" w:sz="0" w:space="0" w:color="auto"/>
        </w:pBdr>
        <w:spacing w:line="260" w:lineRule="atLeast"/>
        <w:ind w:left="640" w:hanging="252"/>
        <w:rPr>
          <w:rFonts w:ascii="Arial" w:eastAsia="Arial" w:hAnsi="Arial" w:cs="Arial"/>
          <w:sz w:val="20"/>
          <w:szCs w:val="20"/>
        </w:rPr>
      </w:pPr>
      <w:r w:rsidRPr="00A36B5C">
        <w:rPr>
          <w:rFonts w:ascii="Arial" w:hAnsi="Arial" w:cs="Arial"/>
        </w:rPr>
        <w:t>Microsoft Certified: Azure Fundamentals</w:t>
      </w:r>
    </w:p>
    <w:p w14:paraId="488B2DCF" w14:textId="77777777" w:rsidR="00543472" w:rsidRPr="00DF1125" w:rsidRDefault="0090572D" w:rsidP="0090572D">
      <w:pPr>
        <w:pStyle w:val="ulli"/>
        <w:numPr>
          <w:ilvl w:val="0"/>
          <w:numId w:val="4"/>
        </w:numPr>
        <w:pBdr>
          <w:left w:val="none" w:sz="0" w:space="0" w:color="auto"/>
        </w:pBdr>
        <w:spacing w:line="260" w:lineRule="atLeast"/>
        <w:ind w:left="640" w:hanging="252"/>
        <w:rPr>
          <w:rFonts w:ascii="Arial" w:eastAsia="Arial" w:hAnsi="Arial" w:cs="Arial"/>
          <w:sz w:val="20"/>
          <w:szCs w:val="20"/>
        </w:rPr>
      </w:pPr>
      <w:r w:rsidRPr="00A36B5C">
        <w:rPr>
          <w:rFonts w:ascii="Arial" w:hAnsi="Arial" w:cs="Arial"/>
        </w:rPr>
        <w:t>Cascading Style Sheets for Web Pages</w:t>
      </w:r>
    </w:p>
    <w:p w14:paraId="1116C4E5" w14:textId="5B8C1FDF" w:rsidR="00DF1125" w:rsidRPr="00DF1125" w:rsidRDefault="00DF1125" w:rsidP="00DF1125">
      <w:pPr>
        <w:pStyle w:val="ulli"/>
        <w:numPr>
          <w:ilvl w:val="0"/>
          <w:numId w:val="4"/>
        </w:numPr>
        <w:pBdr>
          <w:left w:val="none" w:sz="0" w:space="0" w:color="auto"/>
        </w:pBdr>
        <w:spacing w:line="260" w:lineRule="atLeast"/>
        <w:ind w:left="640" w:hanging="252"/>
        <w:rPr>
          <w:rFonts w:ascii="Arial" w:eastAsia="Arial" w:hAnsi="Arial" w:cs="Arial"/>
          <w:sz w:val="20"/>
          <w:szCs w:val="20"/>
        </w:rPr>
      </w:pPr>
      <w:r w:rsidRPr="00A36B5C">
        <w:rPr>
          <w:rFonts w:ascii="Arial" w:hAnsi="Arial" w:cs="Arial"/>
        </w:rPr>
        <w:t>C</w:t>
      </w:r>
      <w:r>
        <w:rPr>
          <w:rFonts w:ascii="Arial" w:hAnsi="Arial" w:cs="Arial"/>
        </w:rPr>
        <w:t>ompleted React JS Certification-Great Learning</w:t>
      </w:r>
    </w:p>
    <w:p w14:paraId="09F03B85" w14:textId="613A6EA0" w:rsidR="0090572D" w:rsidRPr="00DF1125" w:rsidRDefault="00A7181C" w:rsidP="00DF1125">
      <w:pPr>
        <w:pStyle w:val="ulli"/>
        <w:numPr>
          <w:ilvl w:val="0"/>
          <w:numId w:val="4"/>
        </w:numPr>
        <w:pBdr>
          <w:left w:val="none" w:sz="0" w:space="0" w:color="auto"/>
        </w:pBdr>
        <w:spacing w:line="260" w:lineRule="atLeast"/>
        <w:ind w:left="640" w:hanging="252"/>
        <w:rPr>
          <w:rFonts w:ascii="Arial" w:eastAsia="Arial" w:hAnsi="Arial" w:cs="Arial"/>
          <w:sz w:val="20"/>
          <w:szCs w:val="20"/>
        </w:rPr>
      </w:pPr>
      <w:r w:rsidRPr="00DF1125">
        <w:rPr>
          <w:rFonts w:ascii="Arial" w:hAnsi="Arial" w:cs="Arial"/>
        </w:rPr>
        <w:t>Pursuing Front End Certificate From Udemy</w:t>
      </w:r>
    </w:p>
    <w:p w14:paraId="568FE3E5" w14:textId="46782F60" w:rsidR="00DD0424" w:rsidRPr="00ED04AA" w:rsidRDefault="00DD0424" w:rsidP="0090572D">
      <w:pPr>
        <w:pStyle w:val="ulli"/>
        <w:pBdr>
          <w:left w:val="none" w:sz="0" w:space="0" w:color="auto"/>
        </w:pBdr>
        <w:spacing w:line="260" w:lineRule="atLeast"/>
        <w:ind w:left="640"/>
        <w:rPr>
          <w:rFonts w:ascii="Arial" w:eastAsia="Arial" w:hAnsi="Arial" w:cs="Arial"/>
          <w:b/>
          <w:bCs/>
          <w:sz w:val="20"/>
          <w:szCs w:val="20"/>
        </w:rPr>
      </w:pPr>
    </w:p>
    <w:sectPr w:rsidR="00DD0424" w:rsidRPr="00ED04AA">
      <w:pgSz w:w="11906" w:h="16838"/>
      <w:pgMar w:top="480" w:right="800" w:bottom="4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858FACA"/>
    <w:lvl w:ilvl="0" w:tplc="27CE53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144A9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5CA8A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49885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03CC82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A402C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03C01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5BE15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DA822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D28267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ABC8E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3481D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85CBF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17813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9E023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A304B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2DC77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A069D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C122A9F0">
      <w:start w:val="1"/>
      <w:numFmt w:val="bullet"/>
      <w:lvlText w:val=""/>
      <w:lvlJc w:val="left"/>
      <w:pPr>
        <w:ind w:left="1636" w:hanging="360"/>
      </w:pPr>
      <w:rPr>
        <w:rFonts w:ascii="Symbol" w:hAnsi="Symbol"/>
      </w:rPr>
    </w:lvl>
    <w:lvl w:ilvl="1" w:tplc="F3BE6BE2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/>
      </w:rPr>
    </w:lvl>
    <w:lvl w:ilvl="2" w:tplc="24EE3CD0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/>
      </w:rPr>
    </w:lvl>
    <w:lvl w:ilvl="3" w:tplc="561E3226">
      <w:start w:val="1"/>
      <w:numFmt w:val="bullet"/>
      <w:lvlText w:val=""/>
      <w:lvlJc w:val="left"/>
      <w:pPr>
        <w:tabs>
          <w:tab w:val="num" w:pos="3796"/>
        </w:tabs>
        <w:ind w:left="3796" w:hanging="360"/>
      </w:pPr>
      <w:rPr>
        <w:rFonts w:ascii="Symbol" w:hAnsi="Symbol"/>
      </w:rPr>
    </w:lvl>
    <w:lvl w:ilvl="4" w:tplc="243456AA">
      <w:start w:val="1"/>
      <w:numFmt w:val="bullet"/>
      <w:lvlText w:val="o"/>
      <w:lvlJc w:val="left"/>
      <w:pPr>
        <w:tabs>
          <w:tab w:val="num" w:pos="4516"/>
        </w:tabs>
        <w:ind w:left="4516" w:hanging="360"/>
      </w:pPr>
      <w:rPr>
        <w:rFonts w:ascii="Courier New" w:hAnsi="Courier New"/>
      </w:rPr>
    </w:lvl>
    <w:lvl w:ilvl="5" w:tplc="2F682F2E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/>
      </w:rPr>
    </w:lvl>
    <w:lvl w:ilvl="6" w:tplc="50C85F14">
      <w:start w:val="1"/>
      <w:numFmt w:val="bullet"/>
      <w:lvlText w:val=""/>
      <w:lvlJc w:val="left"/>
      <w:pPr>
        <w:tabs>
          <w:tab w:val="num" w:pos="5956"/>
        </w:tabs>
        <w:ind w:left="5956" w:hanging="360"/>
      </w:pPr>
      <w:rPr>
        <w:rFonts w:ascii="Symbol" w:hAnsi="Symbol"/>
      </w:rPr>
    </w:lvl>
    <w:lvl w:ilvl="7" w:tplc="F81628EC">
      <w:start w:val="1"/>
      <w:numFmt w:val="bullet"/>
      <w:lvlText w:val="o"/>
      <w:lvlJc w:val="left"/>
      <w:pPr>
        <w:tabs>
          <w:tab w:val="num" w:pos="6676"/>
        </w:tabs>
        <w:ind w:left="6676" w:hanging="360"/>
      </w:pPr>
      <w:rPr>
        <w:rFonts w:ascii="Courier New" w:hAnsi="Courier New"/>
      </w:rPr>
    </w:lvl>
    <w:lvl w:ilvl="8" w:tplc="3CFACCFE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D75C68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580A1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0643F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C67E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8701E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E7A80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A7852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F080E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1C624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10E72898"/>
    <w:multiLevelType w:val="hybridMultilevel"/>
    <w:tmpl w:val="00C852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D40B2"/>
    <w:multiLevelType w:val="multilevel"/>
    <w:tmpl w:val="3994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225395"/>
    <w:multiLevelType w:val="hybridMultilevel"/>
    <w:tmpl w:val="A6A474C8"/>
    <w:lvl w:ilvl="0" w:tplc="D28267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B4978"/>
    <w:multiLevelType w:val="hybridMultilevel"/>
    <w:tmpl w:val="6D2CCC06"/>
    <w:lvl w:ilvl="0" w:tplc="D28267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EA23F0"/>
    <w:multiLevelType w:val="hybridMultilevel"/>
    <w:tmpl w:val="EF2ADE60"/>
    <w:lvl w:ilvl="0" w:tplc="27CE53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5115018">
    <w:abstractNumId w:val="0"/>
  </w:num>
  <w:num w:numId="2" w16cid:durableId="1311060500">
    <w:abstractNumId w:val="1"/>
  </w:num>
  <w:num w:numId="3" w16cid:durableId="1746954475">
    <w:abstractNumId w:val="2"/>
  </w:num>
  <w:num w:numId="4" w16cid:durableId="703486859">
    <w:abstractNumId w:val="3"/>
  </w:num>
  <w:num w:numId="5" w16cid:durableId="1024789299">
    <w:abstractNumId w:val="5"/>
  </w:num>
  <w:num w:numId="6" w16cid:durableId="942997529">
    <w:abstractNumId w:val="8"/>
  </w:num>
  <w:num w:numId="7" w16cid:durableId="575750189">
    <w:abstractNumId w:val="7"/>
  </w:num>
  <w:num w:numId="8" w16cid:durableId="1051885049">
    <w:abstractNumId w:val="4"/>
  </w:num>
  <w:num w:numId="9" w16cid:durableId="4037939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ocumentProtection w:edit="readOnly" w:formatting="1" w:enforcement="1" w:cryptProviderType="rsaAES" w:cryptAlgorithmClass="hash" w:cryptAlgorithmType="typeAny" w:cryptAlgorithmSid="14" w:cryptSpinCount="100000" w:hash="iN6IR7sScl/KQLzKdxAqwCYQrBhQlMf6+5BIhwN9nHaZUdyqJ8nP/tG7D5EfnI2/Wjy2m8y4iph5qaHc/rUNCA==" w:salt="WjNdvF0iDN9OfKvPUsCGuQ==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6D33"/>
    <w:rsid w:val="00015679"/>
    <w:rsid w:val="000229B5"/>
    <w:rsid w:val="00091ECF"/>
    <w:rsid w:val="000B195D"/>
    <w:rsid w:val="00141E5D"/>
    <w:rsid w:val="00181B6C"/>
    <w:rsid w:val="001B6F0E"/>
    <w:rsid w:val="001E30A0"/>
    <w:rsid w:val="00212693"/>
    <w:rsid w:val="00275348"/>
    <w:rsid w:val="002B7BF3"/>
    <w:rsid w:val="00356D9F"/>
    <w:rsid w:val="00366847"/>
    <w:rsid w:val="00367CD8"/>
    <w:rsid w:val="003C7C8F"/>
    <w:rsid w:val="00400F8E"/>
    <w:rsid w:val="00453D2E"/>
    <w:rsid w:val="004C4EED"/>
    <w:rsid w:val="004C617E"/>
    <w:rsid w:val="00540491"/>
    <w:rsid w:val="00543472"/>
    <w:rsid w:val="00596284"/>
    <w:rsid w:val="007D6F25"/>
    <w:rsid w:val="00893DBC"/>
    <w:rsid w:val="0090572D"/>
    <w:rsid w:val="009C50C6"/>
    <w:rsid w:val="00A127B9"/>
    <w:rsid w:val="00A24BDA"/>
    <w:rsid w:val="00A7181C"/>
    <w:rsid w:val="00AB08C4"/>
    <w:rsid w:val="00B1600A"/>
    <w:rsid w:val="00BD0719"/>
    <w:rsid w:val="00D626BF"/>
    <w:rsid w:val="00DA753C"/>
    <w:rsid w:val="00DD0424"/>
    <w:rsid w:val="00DE6594"/>
    <w:rsid w:val="00DF1125"/>
    <w:rsid w:val="00DF6D33"/>
    <w:rsid w:val="00DF7C31"/>
    <w:rsid w:val="00E00F6D"/>
    <w:rsid w:val="00E07915"/>
    <w:rsid w:val="00E50D26"/>
    <w:rsid w:val="00E854FC"/>
    <w:rsid w:val="00EC6778"/>
    <w:rsid w:val="00ED04AA"/>
    <w:rsid w:val="00EF367F"/>
    <w:rsid w:val="00F84CEC"/>
    <w:rsid w:val="00FB5A02"/>
    <w:rsid w:val="00FE2792"/>
    <w:rsid w:val="00FF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2E64"/>
  <w15:docId w15:val="{3EA7532C-86EA-43E9-847C-96E0D9BE9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260" w:lineRule="atLeast"/>
    </w:pPr>
  </w:style>
  <w:style w:type="paragraph" w:customStyle="1" w:styleId="divdocumentsection">
    <w:name w:val="div_document_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pBdr>
        <w:bottom w:val="single" w:sz="8" w:space="6" w:color="006699"/>
      </w:pBdr>
      <w:spacing w:line="540" w:lineRule="atLeast"/>
      <w:jc w:val="center"/>
    </w:pPr>
    <w:rPr>
      <w:caps/>
      <w:color w:val="006699"/>
      <w:sz w:val="42"/>
      <w:szCs w:val="42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280" w:lineRule="atLeast"/>
      <w:jc w:val="center"/>
    </w:pPr>
    <w:rPr>
      <w:sz w:val="18"/>
      <w:szCs w:val="18"/>
    </w:rPr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pBdr>
        <w:bottom w:val="single" w:sz="8" w:space="3" w:color="006699"/>
      </w:pBdr>
      <w:spacing w:line="340" w:lineRule="atLeast"/>
    </w:pPr>
    <w:rPr>
      <w:color w:val="006699"/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character" w:customStyle="1" w:styleId="spanjobdates">
    <w:name w:val="span_jobdates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location">
    <w:name w:val="span_joblocation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tblPr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styleId="NormalWeb">
    <w:name w:val="Normal (Web)"/>
    <w:basedOn w:val="Normal"/>
    <w:uiPriority w:val="99"/>
    <w:semiHidden/>
    <w:unhideWhenUsed/>
    <w:rsid w:val="00FF7605"/>
    <w:pPr>
      <w:spacing w:before="100" w:beforeAutospacing="1" w:after="100" w:afterAutospacing="1" w:line="240" w:lineRule="auto"/>
      <w:textAlignment w:val="auto"/>
    </w:pPr>
    <w:rPr>
      <w:lang w:val="en-IN" w:eastAsia="en-IN"/>
    </w:rPr>
  </w:style>
  <w:style w:type="character" w:styleId="Strong">
    <w:name w:val="Strong"/>
    <w:basedOn w:val="DefaultParagraphFont"/>
    <w:uiPriority w:val="22"/>
    <w:qFormat/>
    <w:rsid w:val="00FF76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2032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2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46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2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1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77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8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520</Words>
  <Characters>2965</Characters>
  <Application>Microsoft Office Word</Application>
  <DocSecurity>8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Swarnali Roy</vt:lpstr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Swarnali Roy</dc:title>
  <dc:subject/>
  <dc:creator>SWARNALI ROY</dc:creator>
  <cp:keywords/>
  <dc:description/>
  <cp:lastModifiedBy>SWARNALI ROY</cp:lastModifiedBy>
  <cp:revision>23</cp:revision>
  <dcterms:created xsi:type="dcterms:W3CDTF">2023-06-16T14:12:00Z</dcterms:created>
  <dcterms:modified xsi:type="dcterms:W3CDTF">2023-09-23T14:59:00Z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6ddcc6c7-5760-4155-ad5c-225a0588bbe2</vt:lpwstr>
  </property>
  <property fmtid="{D5CDD505-2E9C-101B-9397-08002B2CF9AE}" pid="3" name="x1ye=0">
    <vt:lpwstr>zDMAAB+LCAAAAAAABAAVmjW260gURQekQExBB2JmfMrEzKzRt78jB5aWdavqnL29jEECw+AoR5GsSMIU/e8NDVMwhtIkLLAYtE2r8AbPx3Yr0t4SR/N+3dEXEAQsuxCikBqA4LtcttF0kgFWCZ91ScHP37dsNAP0oyiVhvXye1IciNOGsnp0ggmfSMza7SZAVpJWme/gYdZd+L4JIhnNv3swszlKmIiO3ow7qx2eNuYkDcK3QyP6g0jp3HxBWL5</vt:lpwstr>
  </property>
  <property fmtid="{D5CDD505-2E9C-101B-9397-08002B2CF9AE}" pid="4" name="x1ye=1">
    <vt:lpwstr>g0ws+fyqISGDoRg/ho2Mdtl/ZZIUhzo/ip1D7MFV2Wb79couWYwUenBgei93yMIM5GtVtIMc697T03jXJjKEVrtGSMk83c+KtuYWvwvYCx7AFpHR4jRdgvbr8l4+zJ6V/ucqIlHIgXHoQ685QwlA1VgtpmWE6F+650oij1EvnJSuGMtLZDjxzL3nIgIUI7p9v4egC3M0KB9ZflEWJAZbwItxRz0QzKIm8QI5mIyH8a+goYJqNWt2q5YuyImVKOh</vt:lpwstr>
  </property>
  <property fmtid="{D5CDD505-2E9C-101B-9397-08002B2CF9AE}" pid="5" name="x1ye=10">
    <vt:lpwstr>nGxEUAvV4/IWH3evp6fecSCOP5w4cldHX/0MNLtsMDSOdwqSGx/hTf+LhBzhGGi6avNnUP4E4CR2C/w60FF/JMl0JvFNmps4TzncHhj4Pbv80V/8hWG6ZmyG6Elf88ICHCkXe2+RUtxL8F/DeMJ3k3cKJAFeiN51K98ftN1s47LWxb8D7NVc9AJ4IHArWv0x9Tjco6YP1NejE8vlw07+IIZ5VSazYApDOCIOa3vPNMlCSDOfzeSNvT2rn/LuZqr</vt:lpwstr>
  </property>
  <property fmtid="{D5CDD505-2E9C-101B-9397-08002B2CF9AE}" pid="6" name="x1ye=11">
    <vt:lpwstr>Zt6ZDcVihvhgylwbBOm2NBkQp4es4GvNjIv6XDWK0uai+44f9fyWIz0kxYZuKDPvSuBomPKf0nWqvNqLEVnHUsO50xbMTp+ddob3FI1Ss/BzhHAzw0D4mmVz3jkYg4fviFsSwUTEjv7PDgc66cLEAS4tTl1P5AJkksoYHkWjlKWgzsCTSWDbYWC6lOjcX9KMpD2ZnoNcrtgxSjmQ4MRhh5c0ULObO2vV6cKlmR8a9OYTQyjty6UF7CvE2yN4LjF</vt:lpwstr>
  </property>
  <property fmtid="{D5CDD505-2E9C-101B-9397-08002B2CF9AE}" pid="7" name="x1ye=12">
    <vt:lpwstr>w6zW1ti+dYUgghXhrBkLfkn6vWUIdMC/W1YyblEZzda9VWkA389DrhWAGSRLeXx/zkT1UkA9GOOfzVmURwuwbRcFq7SQaQEa3mJNQtLwpLt9EiJDQRiKvnYPr+BRJSv8Yd6x1QFg33oCNZjxh1yEQdvw1RvOegLZVQspA28At7fLJ95K6hHwV5mglT8nI/nNUjPPQQkY1QYu+1L7tPIJE9k+THwZsNpBgjXzkXsyPRP1nPxViJfqrIi4YGc3SZt</vt:lpwstr>
  </property>
  <property fmtid="{D5CDD505-2E9C-101B-9397-08002B2CF9AE}" pid="8" name="x1ye=13">
    <vt:lpwstr>/FPcED1ljOHUty/FjVVR+Cf63h/CoS2ZdfdVhp/z9/tYdOd+KOuK847/Q0dpBBSkRw4qhcaQExOhapGw2YNOcqgsaHk51R98tjKpSpJJ5gLQi6/628Jpb+zZiYkGdx7j8vd6o18vsCQ74SX7OXiUyVf4AWEzs5IppE6QdehAw0+A/ocYV+At9UTnbayYeQmVLRbzkTi19m0G6TFsroKnpIsI4ynrkkQLFtE27bNegpQrvhc+vnN+lHEYi529aVI</vt:lpwstr>
  </property>
  <property fmtid="{D5CDD505-2E9C-101B-9397-08002B2CF9AE}" pid="9" name="x1ye=14">
    <vt:lpwstr>w8UUPeYa0acIr3IMve22wX4PR90YqC+ay5fJLr7E0BnVwf4Hbf398eFBVgURMh2ojwm9zpLe+KCdcpjrGBxoGH5L6PxV+WWvGge5GEtbzPE4ZfWt2m3h6Y/Bc2uSoOWjcTGMmljCrN90S7vj/8A/X8cIkKqd357+/409q9R5QUomH/vT/nl7wQLcXlYpzgZ1C5ZBzZp4d9Cf81bXRmkZ8qf/H11Vjz9/OLh9rKtH2GfQtjB/h1bSKbH+l9aXF4K</vt:lpwstr>
  </property>
  <property fmtid="{D5CDD505-2E9C-101B-9397-08002B2CF9AE}" pid="10" name="x1ye=15">
    <vt:lpwstr>9yl4HDcSAd3cj+NcsCAdyyV5oQzHnRXBpnGMkFl0dQwhz1FAAPU91ZLS9zkigzldLjs10PIUpQhCs+aKlLFqNq6G0F/LVlYX3w2u2/Z4DyR/h8yciHrAL6i7HBFwGzB+GVPOmel+zDQnZP22JfdtpOiyDYjnJRbNvParclcZWORb2DzVYNqSfCPjNGe8NauMiDmIJWCqIXuc0aGLoBMj8LjhR8QN/uJZjMKzbh8N9pfDJs4mpNBFwTCIjR36Xvn</vt:lpwstr>
  </property>
  <property fmtid="{D5CDD505-2E9C-101B-9397-08002B2CF9AE}" pid="11" name="x1ye=16">
    <vt:lpwstr>QA9Hf0SAyvBLfjAH/QjtOze+Cqpmj8Hqup21YHN10RhAPk0O+QPJKYfuz96iXwVocg9TYQ594lyHIJ2k5g7dVvZbdgmI66EnDk+THmkVZxExslzDz4j+4Rmx/rZA3RfX96eVNlNDxuFvtttoyfIjdMwZZPmFtYWtEbAfTSRl3MX1x8WuXw0/soaZFShdYactnu4+gDk8ZTj0FnrhI8cHtfdNJeiXVaomMfxPPjeGg0BDbnNuhHS7IgVTFx95Ntm</vt:lpwstr>
  </property>
  <property fmtid="{D5CDD505-2E9C-101B-9397-08002B2CF9AE}" pid="12" name="x1ye=17">
    <vt:lpwstr>kEXLNcVoCAyAHKMQUv40p98sKk1onY1EF/y1lWTeA4xwGVN281TCjrrji1V2RZy+CLDSOCxzVejajlKMrXhoFcbVSfa0FleUX0Y4MqYlJJue75uU3nOsvifWm/VPpqinGQ22csY6fdOy20PmsONM6eqvY/u+P5Mjs6F6hBZR0hyUs6BRBfWYxqw4VTiSisjpynyckLh9gnFkU4HJPy5U/orDkTONZn7KCiDqVJ4blN87+Sqw2JnmQiA11u4fh6M</vt:lpwstr>
  </property>
  <property fmtid="{D5CDD505-2E9C-101B-9397-08002B2CF9AE}" pid="13" name="x1ye=18">
    <vt:lpwstr>Ir1fEAlWVuHqMUJiTVLvw4DcigAcs23W0Cvh/tVpIB0LolGqX0bhJMuDXUWaI2Dbv6R+5vnT79R53PQ08xL32MXg/cwPWwDX3Cp1NgGIySr4l+2+FXlvph4qbrDNuc+5L27CZqMcWXj99nkvhn9JNPxnkL8UjTl9ISLAdbkK1w0F65fXM8bI/ZS5u2iiBgmc6qjCNY73ALFy7Lgm84URzI3+F1JqPiNit4HlUNhaPn2jxuMG+85WbdmEI3PgQ0n</vt:lpwstr>
  </property>
  <property fmtid="{D5CDD505-2E9C-101B-9397-08002B2CF9AE}" pid="14" name="x1ye=19">
    <vt:lpwstr>7t9snhUxNAdMGT6soIL0t0VPJbjpYfF2jmAqyiTxRnVlVWIgqF5kBBvfx+TDcAJG371EHsZDxlipJtT8JZDUiLCPPnGeCWdqL9uePljQQqLAQkULcY8Tgr3E/f3ZOwfjqySneSjuLBxCTJynl6ACav6BWq3YtLOJirx5/D6XzDsEn3Gtbs9a/OgXY4ecO7c6BfBR0BVFn1WR3mEM4ZiDXcWT5Ycf5WUlaAUNuh3tzvN+ZEgoGNwXxHnIaYXdSTZ</vt:lpwstr>
  </property>
  <property fmtid="{D5CDD505-2E9C-101B-9397-08002B2CF9AE}" pid="15" name="x1ye=2">
    <vt:lpwstr>khRlqm8wiAMdIZHywWiJhYT+9C6b6fW04lQVc6nrC7dhc4D/jXcEEfsQb31JnePMN1pJHr31qjsvZcktwEB6542VKJc6LxtlJpfMHsc0MtfgIBhjny8ykZtiDt8gPzW5XzrMQvULVChsIWACxVeDMDR1PLOH1vAub+Lu0KXnkLt0D/jE+aROO30I/sBfXWtzl8GgPgFbfqsGn0te6XQlu7ngGZzJkHMm8JXunOofMBdQHs4NXo6VORCz2qRZEIa</vt:lpwstr>
  </property>
  <property fmtid="{D5CDD505-2E9C-101B-9397-08002B2CF9AE}" pid="16" name="x1ye=20">
    <vt:lpwstr>t1fxcSF1IGuCEXSUoVIKoaHYszyaU7A2lJBotK+DxYEkA9GeMj4QrbmQZlma8pRjjpz+BFD6tAdBGBOyKpdOah60x/stKB4ju/Iomgxs3SJ5vv6YG/pi1bfN6i8fHA5fleasYNyhZkAr/FaxUm589Q30MNNZ5XQpE2K9Q48JI1hcUMmyXJZI2XXIoCQHtew/+xKJ6YkBikcUvcbkD4NCST1kalL3EKXs07YXqKvJFQ2noiBnfyVHxj56rYSft1k</vt:lpwstr>
  </property>
  <property fmtid="{D5CDD505-2E9C-101B-9397-08002B2CF9AE}" pid="17" name="x1ye=21">
    <vt:lpwstr>jS7pVyh0XUeGjCCNcmeWd2WwIF9TdY7165tiWRMJzAZdhlzHgk9rmqEr++rSWYj/h90x+1jkQRKATUmpZF5wy6b0FKeHUZSX+037sVNwvc6lLEmu+q1Bjhb0pgQZ3NXvsOjBgH/C8mjb2IdSlBSKk84Hd45nFm8XUFiklnk3EnOs5722SJ73zr9GlpuG5A3posXDMLcWb8u9UyQwBM+uA1ItiQbvMam8XhRdA8aidK2+aEU7NU7PAZjWQ33P0m0</vt:lpwstr>
  </property>
  <property fmtid="{D5CDD505-2E9C-101B-9397-08002B2CF9AE}" pid="18" name="x1ye=22">
    <vt:lpwstr>jCGHYFKf/tnBJFSD6P5fJ+pM2/FWWe7aAa15g1xn55aVsd1sjbL8JBFxhnuofEeKK4rZgA7UyZMe9lso6IXOj2MEogbpNffgDIdkJNX0xxtvrCUj7x2aCmuHaP8s793WZD2ZAeBGZqq+V3INeI2EcRIEGf4s+PPw3B/QFjPIOI1zZ/jd+jrgHHtTQBFN6hKyKGo4VhsJyCo/3wHkheGFhKGskbIfZkF3lwpUZsnRrosHwKAH76kf6twQqZnbW+b</vt:lpwstr>
  </property>
  <property fmtid="{D5CDD505-2E9C-101B-9397-08002B2CF9AE}" pid="19" name="x1ye=23">
    <vt:lpwstr>5H1htcjLE+EvGJU8n1GWyKelMPELlQYav/0K4L8SoyuOuL0TIN2SuUPV1GjAi/ZvVBeQSN74VEBH5kAvdsSejbBxttAAHSsfbdfxfNxrWKwqRbj+Gyq9hC30+dcIsYAyVrU+fVghmUTdnkAMau+M/HixwkTWkOR8NthvVtHvc5WbVpeSVvSx5YMHTMBLqcRdksS9Pn5jrMiFKndWLBRQAgnLbj4pkcd+Vn/vY+YfcR9B5Xc15zOOzbhpe1eJPVf</vt:lpwstr>
  </property>
  <property fmtid="{D5CDD505-2E9C-101B-9397-08002B2CF9AE}" pid="20" name="x1ye=24">
    <vt:lpwstr>vSocCw478x3+JxQn5SFwd+u1q+m2nAmMEYV0OW5cJH8QwzN7Sk5Do9rs6sxOL4rLPih3DdP71NCmE1ga+8rB7DzsJTzsXy9HJIbVdHOax7L/jBYXH14gIZ/te4A05BfE38xSnlKaNUVECfO+UwJHAw3N7ntu9h+9psa0P/thzEEoRCX5VEMf+FNYF3MV/jUx2v2BS4FAZE9dXIJ0kefE/ah9mgrJ9KIRDk+feF3Ofzn2sxMqLbYfbRk2Hr7QdNr</vt:lpwstr>
  </property>
  <property fmtid="{D5CDD505-2E9C-101B-9397-08002B2CF9AE}" pid="21" name="x1ye=25">
    <vt:lpwstr>8THnn+A5ZCeTZ38aLwE3HbJaUaYAw9QVp7jJCeKaA+0reRLBEALq/u/koQ4i8epXBJpP1r//80kPPQ6oeh1iTu0GaFZUj+tPOx4fHY4rR7lflCQDxdcuFR/sUij3sNm+jaPsbyXfCTD0rYmTPXE7I83J2Yx+Mgc/v+oz7ZeUeDN0CfNWoEkaAQEzUYzPOswjV33cWH3dLtbKVRnYmASNA3lioo/dNw2xIllnyrM8XOUFQNwf6Lh4QZLGpqbt1ih</vt:lpwstr>
  </property>
  <property fmtid="{D5CDD505-2E9C-101B-9397-08002B2CF9AE}" pid="22" name="x1ye=26">
    <vt:lpwstr>y2k9/OeHGYbisZp2Da2dIF0mnqflxi/u3b4F2z91nCdiQna6GbNYkjGbUu7WWzkVjhNKgYi/0t3iJPLfEn8ibDCPqKZ68c1/TnYC963bWel70wpK16PCOJbmBfaoez0uWW9KPyZc5wNHSX7ODkxcbH+PER8cvUYRmpkk1hXag5w0ZNGYnuxp0EuYz168WcHKRaDnW/ZwMNB3IqUYl3GrLv7RmTKcWIgDC1iRLiNwfDFYpF2S5W+6N87Ut82dQA5</vt:lpwstr>
  </property>
  <property fmtid="{D5CDD505-2E9C-101B-9397-08002B2CF9AE}" pid="23" name="x1ye=27">
    <vt:lpwstr>dczwdeX1Rr+inRmIXPLsh6fYMr7ZUVJVBC4JZnz2BnN9WBA4G/cvBTAnwsEWa8FY6ChmVbSP9A9A6v3nfdf3XSWFTuNsP8UgKHgTe0X6jJ3jVA0sDPzogjT8wginG15x/i1nMoIQ57ejGP/lZsThWRdIRxpUTlmF/XegF7x/D1pDwMD71tAyShUfFvRR3gwkWqT9u+nn8sTkBNtxvR3iJ1KcYuj67CB7OByE5sfoD27M+W/Wxd4hikrqxdSTF5r</vt:lpwstr>
  </property>
  <property fmtid="{D5CDD505-2E9C-101B-9397-08002B2CF9AE}" pid="24" name="x1ye=28">
    <vt:lpwstr>/Cu6MdRambMDehQk1RoKfNWRTQcY1qIjki+Pvz403wZtC9jhw3TvonyB9To0wSQZbdOGwGxP+nrpI7W6h1EwJ5/4S7lOB4pCAo4tZDVcnrN7PN6iT0o81fPqcpDd5etLESbp0hHTH/4YBvKgpAa5xPpL4jL9+oYLXsfoN8M9QNpdcqUd00LlCmxJRofrFRb23eTE4D9saxewc0MO0SajthNSr1GuKnoR7HUIfdlfRr6i3QeOqar7wmF/4hV6FvU</vt:lpwstr>
  </property>
  <property fmtid="{D5CDD505-2E9C-101B-9397-08002B2CF9AE}" pid="25" name="x1ye=29">
    <vt:lpwstr>B1KUqQ0CsFKODnieoskX8rUf9Fz5m4LKIoafOvHnGubmBQy3BCtZpB4h4EByoofgWj2AzsRtIyCQ/lk8YCIw7lZHsSD/vtEy2Uxe4AW3eUtpDJywop4jQ1G5zdQNvQ8ml08l9HqYwGwV6yrrUQIGPx5ZGfam9WBWsT5TQbtNuqZRMNuTlhrD966AcI5+ZxlbWqVT/nieyYwYqQ35HX8VkEHJFCEbJentEtLkfP8ImbNkhiIlBhs85KtDtPS6cG1</vt:lpwstr>
  </property>
  <property fmtid="{D5CDD505-2E9C-101B-9397-08002B2CF9AE}" pid="26" name="x1ye=3">
    <vt:lpwstr>RTbm0i0EAZAUUoJpkRjhajaa2u+PwwPI1olTkkdoaXZLfQYza2FaYqW7IpOUpPpbZomsW4ytLiLDRD3xRyU62mZUYxTRnaAkjT3e5qK1I2l5Wymw8pB73Iw3bEBeTAWxYJlZtSNnxw2ACEQdtDusgFuqO/RnxAxS2LWVALn28+lidPR/m5SSILS8a91prB6OePduc6Sj40N65h5He6+OAOIssPxycHmlBsXtfBkqNv+BLkUbXuFlxDOm4oAu1jf</vt:lpwstr>
  </property>
  <property fmtid="{D5CDD505-2E9C-101B-9397-08002B2CF9AE}" pid="27" name="x1ye=30">
    <vt:lpwstr>2Qj/V+ybuJ6RdeMKfymy/ADFhsWSGhv5PaTVyIV5RBZfQtLFpx+cIL5SYcuxWXcgN5sZ9pq6ayvGJ0mXHM1QaB4ex1fOWpIM0Cf43BMLlJsNdozvE59TwTHgGDwc3JTVUE2y+vO8/3GgrQfHfwS7bmPsJ1iBkNYecaeRqVi4GaV3iBmCGxZDmXAJXhWqpNNle2g76/0JGMZahnRJkmA5etSHTMPy35Ha8WgyjYBnvOStakXVZVcnuLQlbfEX+mV</vt:lpwstr>
  </property>
  <property fmtid="{D5CDD505-2E9C-101B-9397-08002B2CF9AE}" pid="28" name="x1ye=31">
    <vt:lpwstr>5XHxZGpWLr7fJBUa6x7v7BOeEEmW5W7qD0PK7BRQs/QAjLnnxchscWqBtTe4U5HSaPPWgY+B81YD/isfOkTT2G1NOGUUeMk++6PLsoglM+c2tCHUicnELBZtwEQNcyHW00s03TSE2nzBrdy+edu3Th2l8dGNEvLzZx2udWdKo/QjeYcvKfZup0UN8LuqY1AVFbhId35EGzQE0RAX4jteBnvyBf98GbcISD4xRCkXy6+ok8XeOllqk5yQBt1cHzT</vt:lpwstr>
  </property>
  <property fmtid="{D5CDD505-2E9C-101B-9397-08002B2CF9AE}" pid="29" name="x1ye=32">
    <vt:lpwstr>/ui4PB1fz92GtyVZ/+6vMdvgIJXewFdgvP8G/n4tcpJ/jdz86HytmkjL29bsRKscKRGILE6vBmIOrx/Qf4gSOkv4g1Qxm6oK3Mm8iZQKW7H53X9hjvR/0y+DWZ99Zxjq01PaHeJtLoU6hblQXVdz2ZKshZuqESP7tV9D321SmLO4eo004i2/qZQpraHadaX9Q4Ir/NMbGW7aQsJKEv+h+LYnI3Fch0NuyCN0YqVl6UMXity+rStdDxln93I15bU</vt:lpwstr>
  </property>
  <property fmtid="{D5CDD505-2E9C-101B-9397-08002B2CF9AE}" pid="30" name="x1ye=33">
    <vt:lpwstr>JyF9YyEVEf/nrV8+44NdvgG+fOj3QSqH8E8ht1F4gL1xjh6jRE8B7vkSr2PoNRphHZ+8o5QjNKiCnfoBjicOmMRHZD1/s0BXKyIJs8X9fFctXEu39W4siqEp6Li/EnebDo6RwK0DKVc5GxmGSYYfAXPJc+EdrKhYB2ifgi+QinZ2Osvej91em/LY0c6j449NPTcZ5XkCDitXfdF1zF/fWk/LpT68AWPfc4XtBR9h8fUzTJTnYA3Gt+yQtf2nvSh</vt:lpwstr>
  </property>
  <property fmtid="{D5CDD505-2E9C-101B-9397-08002B2CF9AE}" pid="31" name="x1ye=34">
    <vt:lpwstr>T9P/KvIUoQYxOokP6EzfqHUlO8w1pg3PaGya44KqGRwe34hX3anvkjjXMeXCaLrUvo6VV/cl8bYMg3JPvNnZcKseU3upTU6w8Dt/6fqukaTQDjplXn6hawKHRGvVpvl9Dq5vnVX5trNkz96WZe+/EHf328KmwOj6Ybkk8kSwaobhixSs0+qiMmsN8lb7jd0jMe2k1oSaet9r050CuBaZ5nUyzmeepH5l7J2x+0dyknpb/OGZ4iUiLE1KRpfphgS</vt:lpwstr>
  </property>
  <property fmtid="{D5CDD505-2E9C-101B-9397-08002B2CF9AE}" pid="32" name="x1ye=35">
    <vt:lpwstr>gVrIrzVrgAZpSYSshggSGO3Cp8fb46gIUexV6FKf8e0DXUKnpX+OLzucaGp+sBLHNRHPcRDCf5el/uTXJFbCrPzmMnS49htOHf+IMcSlyaegHaDwdHUSuhmxCqWGCx0buwkbJJ70UWA6PVEmibs17+a+slMi+tiMvdr9DMNieRXVfCE7NdPT7kgckbPH1NbNZxmzCAXUO0vN5A17Br0P581RSAr0SORRQmkl8qmrMY4S0OXHCN5sgC4CNMBx/iH</vt:lpwstr>
  </property>
  <property fmtid="{D5CDD505-2E9C-101B-9397-08002B2CF9AE}" pid="33" name="x1ye=36">
    <vt:lpwstr>QZwG1kO77J73p1gTneOb8fciWwRXKqx/UpHSK6x8T2TGlc2PDJTkt3j9zR/BdbleKmQm/NnR3/T5OU2WgwSXqpJ2mm8EnXOrf7wT9cZRMQVrHAYykLz3cKH/Qpgtvi6UvwPA0tnPdCJy3ZZqZCr4cudg8IO7TpbBJmu+AW8ob3dQ/v7gPhD1E8IBTPEMDf3jEFCwwp2ce5X3a8kAACHuPhMJl2w55u0OIWLvszxRNOXH+kV0oBQuYd/Z9fsiVn+</vt:lpwstr>
  </property>
  <property fmtid="{D5CDD505-2E9C-101B-9397-08002B2CF9AE}" pid="34" name="x1ye=37">
    <vt:lpwstr>WFKMLD4R21sN73+BkYyk2yt0g3WmjC/j83ZmOTrmUCX4/UXZ8Xy/jDayxMM2RfTuCVI+MeOlgkhFF66DhhNVqazhXKUX3KUmdiIeU+53M1tiUP9dhJzMMebtZbbYLtRwsNbACq25irdRQ0y6OZjBjaMnX6/5PKHAGyZBA1+0Kxf+UXs0YU2MCIQtL1PZJ4RbQ5tH+UvfPbmcjN0dHOr29AkSMwyKrTDSsO/AKP3ImeXSBwUrKr9USJTuL4e4rrc</vt:lpwstr>
  </property>
  <property fmtid="{D5CDD505-2E9C-101B-9397-08002B2CF9AE}" pid="35" name="x1ye=38">
    <vt:lpwstr>f0QfrzdCL8QRgqipnqSDiMsxrAWbFv16ZROnOgEse32hY5L02eGofg++HOjmYOyHauSa0FgiSzPxFhLvY+fjk20rHASMcPBENVnplU8KvDrdlrdoP2sWLFOv5hrlALirY9Em1NKV0YhtAEasz94eI5VJ98dSMbHtka+l+tF/p+7rsJaHaLrd1bNILAX6PWAb9+1E2cAyvy3d5RRSwa1LB70TGmUcw7ckfEOEVFLUlk9ej0JmMwTMMHgati4rbfj</vt:lpwstr>
  </property>
  <property fmtid="{D5CDD505-2E9C-101B-9397-08002B2CF9AE}" pid="36" name="x1ye=39">
    <vt:lpwstr>rdQl/dUUy1lTwOo79jggmJUyW61AW8UAX4JRX52LRTokySN82o9zCJxKjuXH/VcA/wX8H7Ofhwcklij/s5tX4ryOF49cuyacCcBd6B9yE7MXoU9ULpBhajjZ4Fugp0lI2tmpuFdvYs3oVIbs2J7hCfqiw6l9cMcgb8Ffuo3t9im7CDLoiXEGVe+q5vw5LJh9oN/tycCsWYSY9DJaquVZuqAtvKiynnUyxtTjFOXPxvrV6x/NApeAKum8xEZQLrg</vt:lpwstr>
  </property>
  <property fmtid="{D5CDD505-2E9C-101B-9397-08002B2CF9AE}" pid="37" name="x1ye=4">
    <vt:lpwstr>AawCDPfIt3OyfOiLRL3BYThuN3KInSUMVK20OY9zbuukPDaCmbMi/uNxIfTvMWOkZgsPBJcTwqnI2IKp/vGa4vc1Jpqmjjc0ne6Y7xqqonjBzz6TEy1xuMyWQlG7VYqpXCSwoGYaeBCnhVxpIq0CUvCKea/OwVIXahbLx2P4G+X1N6kFmiYK6DjqapxzKcs//a+qBlY7/1ShK51j4mygHknR9TlGmxu1dy9GkKe/UvPIi8io5rpnzVPq0i2PeWo</vt:lpwstr>
  </property>
  <property fmtid="{D5CDD505-2E9C-101B-9397-08002B2CF9AE}" pid="38" name="x1ye=40">
    <vt:lpwstr>H/rG/gISOdRmY+JSpVYkL//hPUZEKJxB3d/OwEgBXOYkfORA/LA1PQIwaQgoIPano1nQL+6RWnu2FtiSgcvz8/3T8GjJxse//idlkQIAlXQBBvynK16g9ySb7f1fJbTBq6Ot9PtQrWEARGIbCTLfV0jXJxJBa5/DlIIxjbaMY87PwBDgOgEOZCEa6Ps7Xvn67aQTMDK8bNJ5Xz/2oXPA/lEINvJOk77DyeKAkYaG6/JoW3fd6DA/nos85PqMM3Q</vt:lpwstr>
  </property>
  <property fmtid="{D5CDD505-2E9C-101B-9397-08002B2CF9AE}" pid="39" name="x1ye=41">
    <vt:lpwstr>qYg2g8ASZ2mz17C1uJdt5YSb/gOHigWnK3J/ycFdraMIx8m+iHqLTOLcCGL+zrWDLTQW/XO9VyCBhpwfBBA2iLKLWcqdWQNM9bl3DjUd0S3kw8hPvGM91hCg9Q9BTiz23s03fPfjO6St7poqgXqY94cbG4Du6kcfG2f1FCW8q1gDaxSI/P6P3oJqWp4BMns2F9aNCf6xHhabtzaTEPK3od0pgZG3QIAOXxRuTbHvWflhASDKOEDvauFJSFNo5DL</vt:lpwstr>
  </property>
  <property fmtid="{D5CDD505-2E9C-101B-9397-08002B2CF9AE}" pid="40" name="x1ye=42">
    <vt:lpwstr>EXE/PM5UyPLyjX8QlHe+EkLO/m2uBkf515+lS/6cluWr+o/uka2M7U6ScQ5lJ5bTfWk6UGaXC/bcP/sWkwZPlixgccxuvBku7QE0EwoXZzV/WeoCoN08wZDPFra9vMDPse8ezfIFdcykaL+cJibQhhIXoTl0bheBo7XCHL3zCz5/5kPe0tGe7MYttHO2uw+GJCi+XpuQ1QWqJMckutmWOkSTLZGAZdNPMKpIk2k3w1Cq9hJe1o8t3fG8bxy8lpD</vt:lpwstr>
  </property>
  <property fmtid="{D5CDD505-2E9C-101B-9397-08002B2CF9AE}" pid="41" name="x1ye=43">
    <vt:lpwstr>FCx+w4b2UmsjZCpnXng2nSfGWJXJRX5DsfdUMKgIJYY1iRBEvg+22ylZcNGVc/K108XiqpmPKRTnVLkGtQWfI8GhLmFTb8sWwFHncznTFeuwH5C/Hu2i9lVQdhbV9ewBINpPBlzrhIMj+lRCIOvm1BBsAfGXWM60iQ1B/mOf17Agz1GK9xIqyoh0UfHjOcL/5zWfGLrogTLiPraE65A+UUq8AFxz3xaEMiCNJiAONi+g5OVRLBRoN1/5Ywa7/Oy</vt:lpwstr>
  </property>
  <property fmtid="{D5CDD505-2E9C-101B-9397-08002B2CF9AE}" pid="42" name="x1ye=44">
    <vt:lpwstr>w8Q+ZH1NkuoV3pWz/F+dXohFPb+HtvAwSOzVAIdaJY8cYaU4fz8wYW2Y07FUVqGmnKwTTK1Sh/E6G7ouDgocqSrzhSSJKENiBvzlhy0CRLE3WOyM6OxhuIPaWszNMtDuvHtlsfTDpNoWDqxsfZ8DL9l/Vu0RAw/3jTbmzbPcXRi7zkZ90BOSLQ8e4CuV06+6RPl8yIoZK3gLf8TFwuOBSxktbYJ2PutGVNjlVdRxzdNAaSdN0faStei/v+n5ufG</vt:lpwstr>
  </property>
  <property fmtid="{D5CDD505-2E9C-101B-9397-08002B2CF9AE}" pid="43" name="x1ye=45">
    <vt:lpwstr>ZQXiNtcZ94XTDi78InWeBTf6+TRnpjU5ULZ4/sLFv1ssycR162WFkloWElvYXpq9HVPbf7oZIT0HfhW+KDsuw2Vgm7zI2QXc5yk2Gq3RrLb635ST9n9XiHkuJ+NoJ0kJrlw7h52/CWa2AcPdLo/0BywkZwbxjoN6DF9e5Hk79RbXO9BgsJ9gTfSVnCJMAo9QAT3U9KgSSo5vEMOqBJ4+o/C72BLWTUQRDlcEGXRQcDItZtC+Yv/RPPbBPvJ7n9b</vt:lpwstr>
  </property>
  <property fmtid="{D5CDD505-2E9C-101B-9397-08002B2CF9AE}" pid="44" name="x1ye=46">
    <vt:lpwstr>/8GtDxn27qvwYldDQVKu0U4VWgkmgJL8erBIfZPkSWlhlANLyKfipsxsRNWFoM37zQp4K94uMzaR/wKy0JPDgOD5cZTT0gPdbGAlM/zGTiY4Bmt2LaEuKpTAYUQApXRJeNnmULX+fGXcUGPG6YIbRY+EQatCt9Ik08sHoD8TIaQQRw2aFouceaC797WJspKT53CA/qDrzgoH6H/4wie3P5sPFAI4vxuSRDRY0CnnlQeo9WGGUbteT6XrRMlSfKa</vt:lpwstr>
  </property>
  <property fmtid="{D5CDD505-2E9C-101B-9397-08002B2CF9AE}" pid="45" name="x1ye=47">
    <vt:lpwstr>IfXoxbIEnV6hRvuPbtj8PrpQ2qyhmID16+N5zAtFn9ACYel8i3uQJerI2FYXvjEJrM7uBvzM+NBF/BIR7+t5IvacskVODiWWZglS25pIFB1K/4vJ+b0kkC8oC2H9I53UUf12S4vIMepTpH5FBjPag7IrU+bRlXSiFwS4SWGXAT7gJ2/H49eUoTlBsZ9kJrxbcMgZba133agihBhGClpKsjErHZRPk8S5h/K5+9TYjkP/V0iOFyna1Ht2/nfLyQH</vt:lpwstr>
  </property>
  <property fmtid="{D5CDD505-2E9C-101B-9397-08002B2CF9AE}" pid="46" name="x1ye=48">
    <vt:lpwstr>9C457vOmPTsH5LF8JpJgFpt/S0wCpX8SXqHLJnPqSggxTqWZjN5MZMTUXtgyEyJ27Pb3iSe7rF8v7N0YY8ewcKNJe6TSqRbV77xxb4h/QvygvyG8w+WNSiLeXA1Jgkn68q4IK+VjF3/s1dHKhNU2f9rTVIF8OK0/z6akAquQlB2K3SucU4uUP5Yt2zbew0Auy4y4lMsHqZEjmk9TA86N65H56oJNIa7xsIX5mxTp5Nc/yprV0/RWsg5OaJ21ELT</vt:lpwstr>
  </property>
  <property fmtid="{D5CDD505-2E9C-101B-9397-08002B2CF9AE}" pid="47" name="x1ye=49">
    <vt:lpwstr>KxwgmI8cpHISAERBEorjFhhYCj9uS51oC+fmcWa0JZaYBPk/FyMRABlPbrOTHI+TSC/2DK+/TY6D35SV9UCP+c79FjOg5KR8QXW2s61OfYSoLNmDoRioTrfzfsoUuD/Hc3xV5heoWZBPKxMlr8Bw/aCxgySiSSARJXxgpNF8D8HWjMJe5Ohut+V8nishlQ45gfBEtoWXFDS2kLTZNzf0dqOyyfGQvigM9eRL9pwzOs8gDDYKQfQHez/pnBE0pwq</vt:lpwstr>
  </property>
  <property fmtid="{D5CDD505-2E9C-101B-9397-08002B2CF9AE}" pid="48" name="x1ye=5">
    <vt:lpwstr>k++v1Ygo16ZK/6dZDKb21v2vJKHmYw20B1nToWhAR5xmdlCvQ4SBmqrOW7CsEYl5HvreNijdn9AoiYjsqcHZoOvcJoWqwKftyFfhvqtaBQ8m/AzZhBtr0WW3EBZLVgtb3QzynaKSPHUpRrUCC0hScurX4kAY6MaIMEamZQzz0x8SdYIqdnlc26CF7+yamwVvlacgymMGl2PV0NMex0WWZnoP+6FqlbzwfxxhALG3BU5w+xtLaZ+x+VXmwUi5P1l</vt:lpwstr>
  </property>
  <property fmtid="{D5CDD505-2E9C-101B-9397-08002B2CF9AE}" pid="49" name="x1ye=50">
    <vt:lpwstr>CDGRGX83keWaiaP7FyDkbpiw+Z9IULC9MLEZz9m6iXRqvI96dqSTdTlo7fOhDJevyEx1m4PSz0O1jENCyc6GRZXFhIS9E9PoalX5eC0APMTZVNFC8odbZADQa+MMtQ7S6wf6UlDQ0FjNDaX2HPzyZhMfH5ORCOnFz9FiDkIKhJdNXP7PHP4azMBsJ4KTXTt2j/QP62qz8INtki9IL9SeDkVGKE7m55Qd6gS4tFAX4YAHn5YYiiTg55zLjR689n2</vt:lpwstr>
  </property>
  <property fmtid="{D5CDD505-2E9C-101B-9397-08002B2CF9AE}" pid="50" name="x1ye=51">
    <vt:lpwstr>mq4lzAbSyj6MUYx3LKdypo3Im4pS5RMGd2CHSOd3/sZ1TrXX11NQ+DYFar6QwWNYrm5OlnXESvh9wwOpfLJ7ER1SN41MbWh89tLx5Xh3nwfo8jaYh5fSvFDCDtBWBLxiWQ87aeJpgPsLofQ6Q+qx8vG3XWM9Q+eMzNwUlLEdxW1Uxu5ylLPkmueC0ZY3eLxmDNO8sq1pUTYk2We4zm4/fCzpnnFTfP5GaveyqJlhEqOE98aFkRNOpx7nR66xUTg</vt:lpwstr>
  </property>
  <property fmtid="{D5CDD505-2E9C-101B-9397-08002B2CF9AE}" pid="51" name="x1ye=52">
    <vt:lpwstr>Uby5xkGXcD+jGZO6Bz/jWQqIYPJIl/jTl8Z/iqr1Pyt8ADyjrqlTu/S3OsYm+wlXEilzm5Qbj/SIxuxfWFOHAQTgFCk9o2FSGvOWiMJEq+61BdwYX+ItP/ohiG3jQm8S6OE9XLTP/AgX4Pz3P4qhQXDMMwAA</vt:lpwstr>
  </property>
  <property fmtid="{D5CDD505-2E9C-101B-9397-08002B2CF9AE}" pid="52" name="x1ye=6">
    <vt:lpwstr>ahhnj5o1oJEwpMzr3t03nfoZU8eTkUgHHbNIbQycXQPlzNp43lEOk/4HHYXT9Fhm4Dzjzxwf5TyT9Q32Oqg8QF5CgH198IiLg/K/QnWtaaoYp/4Q85xtdVD0HahEMXIftcbzn9wcVMNWYlhgF4+qaqECrYd9cVXBdNbUI1HA2Fzjnsaa0LlRYPZQkd3b3/uQyL4JKOzHtrOsXHojd1rdHf3cZx2HqFoBo3cM7sqMLUBbSLFAmtFN1CnR1UV5bWL</vt:lpwstr>
  </property>
  <property fmtid="{D5CDD505-2E9C-101B-9397-08002B2CF9AE}" pid="53" name="x1ye=7">
    <vt:lpwstr>9zf3pcmcO9QccA2Yr6PLbmcwUEL7U4GSRbtOws1+tEn5VnbyytbCBS4m4hNYfyMHhxPwIWPMvKaDCzwm3SvK/kN5J3M5BuRdE4sr9t3kfexLAo2ZdEUDLV88DRp4xwBi9kBfaqaBWg3Sax46XUjVhxThlv5NWRKP9xdNewyoTaXN7QODJqPheOiR33qv0DHau+QFD7/cA2GHEksp3fpgxSo9K0glQ8qpz62UZ6jY437BTlMeX+l614BkwzfZbno</vt:lpwstr>
  </property>
  <property fmtid="{D5CDD505-2E9C-101B-9397-08002B2CF9AE}" pid="54" name="x1ye=8">
    <vt:lpwstr>V3OrPHOMQHvZezwhq7nzKy8UfpYzVdUcijwMMH2NSGMhhk1VNEAOckcAi3aTX1061EbCLBjYnL0l6qrDrLRBxvMaadb+28Q88s1MWv7tN86VUj54WE8dR8w2uFYt5lGsXozpNwMxGM6UoYPQxIAjsuDEPGF+ejvFm5wgiUzgipU5nv7mO3hCJL04TU2EKWqdKXtP/n39ahDvTRxAo1b0z79Dx4qO10lMbgeO/AtvquNclq1+Z86Qq5hT000O2Sb</vt:lpwstr>
  </property>
  <property fmtid="{D5CDD505-2E9C-101B-9397-08002B2CF9AE}" pid="55" name="x1ye=9">
    <vt:lpwstr>pKWroxT5F0A+Yxt8W7otsZUselTcpfoLvhSRuBOVAqpbhTwOE5AYJ0USaIJCwzQGzhbJsDw//Zo/phNePWOzTHhTKSFnFJZAoX7n28xCtvFAuax9dfumGl7W5XbDL0hcmks4tEUjprnDhmppjXw+WFLpDIOn0h5OqT3hHeDVCElrG2JDdEi5faZkv2gXdnZHz9/3N8Gvah2McDLyf5Q3kyuQd7Xa6k1NI0t34GSQsw020Wsnu34w3J334J3MlQy</vt:lpwstr>
  </property>
</Properties>
</file>